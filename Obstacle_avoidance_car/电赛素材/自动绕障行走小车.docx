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6130" w14:textId="77777777" w:rsidR="005A5269" w:rsidRDefault="005A5269" w:rsidP="006E2439">
      <w:pPr>
        <w:spacing w:line="440" w:lineRule="atLeast"/>
        <w:ind w:firstLine="1041"/>
        <w:jc w:val="center"/>
        <w:rPr>
          <w:rFonts w:eastAsia="华文中宋"/>
          <w:b/>
          <w:sz w:val="52"/>
          <w:szCs w:val="52"/>
        </w:rPr>
      </w:pPr>
    </w:p>
    <w:p w14:paraId="62877395" w14:textId="77777777" w:rsidR="005A5269" w:rsidRDefault="005A5269" w:rsidP="006E2439">
      <w:pPr>
        <w:spacing w:line="440" w:lineRule="atLeast"/>
        <w:ind w:firstLine="1041"/>
        <w:jc w:val="center"/>
        <w:rPr>
          <w:rFonts w:eastAsia="华文中宋"/>
          <w:b/>
          <w:sz w:val="52"/>
          <w:szCs w:val="52"/>
        </w:rPr>
      </w:pPr>
    </w:p>
    <w:p w14:paraId="016A12CB" w14:textId="77777777" w:rsidR="005A5269" w:rsidRDefault="005A5269" w:rsidP="006E2439">
      <w:pPr>
        <w:spacing w:line="440" w:lineRule="atLeast"/>
        <w:ind w:firstLine="1041"/>
        <w:jc w:val="center"/>
        <w:rPr>
          <w:rFonts w:eastAsia="华文中宋"/>
          <w:b/>
          <w:sz w:val="52"/>
          <w:szCs w:val="52"/>
        </w:rPr>
      </w:pPr>
    </w:p>
    <w:p w14:paraId="5D5FAC4B" w14:textId="77777777" w:rsidR="005A5269" w:rsidRDefault="00152700" w:rsidP="006E2439">
      <w:pPr>
        <w:spacing w:line="440" w:lineRule="atLeast"/>
        <w:ind w:firstLineChars="0" w:firstLine="0"/>
        <w:jc w:val="center"/>
        <w:rPr>
          <w:rFonts w:ascii="方正小标宋简体" w:eastAsia="方正小标宋简体" w:hAnsi="方正小标宋简体" w:cs="方正小标宋简体"/>
          <w:b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/>
          <w:sz w:val="36"/>
          <w:szCs w:val="36"/>
        </w:rPr>
        <w:t>2022“数智中原”河南省大学生电子设计大赛</w:t>
      </w:r>
    </w:p>
    <w:p w14:paraId="3A619C14" w14:textId="7B0C4011" w:rsidR="005A5269" w:rsidRDefault="00152700" w:rsidP="006E2439">
      <w:pPr>
        <w:spacing w:line="440" w:lineRule="atLeast"/>
        <w:ind w:firstLineChars="0" w:firstLine="0"/>
        <w:jc w:val="center"/>
        <w:rPr>
          <w:rFonts w:eastAsia="华文中宋"/>
          <w:b/>
          <w:sz w:val="44"/>
          <w:szCs w:val="44"/>
        </w:rPr>
      </w:pPr>
      <w:r>
        <w:rPr>
          <w:rFonts w:eastAsia="华文中宋"/>
          <w:b/>
          <w:sz w:val="44"/>
          <w:szCs w:val="44"/>
        </w:rPr>
        <w:t>（</w:t>
      </w:r>
      <w:r w:rsidR="0030663F">
        <w:rPr>
          <w:rFonts w:eastAsia="华文中宋"/>
          <w:b/>
          <w:color w:val="FF0000"/>
          <w:sz w:val="44"/>
          <w:szCs w:val="44"/>
        </w:rPr>
        <w:t>I</w:t>
      </w:r>
      <w:r>
        <w:rPr>
          <w:rFonts w:eastAsia="华文中宋" w:hint="eastAsia"/>
          <w:b/>
          <w:sz w:val="44"/>
          <w:szCs w:val="44"/>
        </w:rPr>
        <w:t xml:space="preserve"> </w:t>
      </w:r>
      <w:r>
        <w:rPr>
          <w:rFonts w:eastAsia="华文中宋"/>
          <w:b/>
          <w:sz w:val="44"/>
          <w:szCs w:val="44"/>
        </w:rPr>
        <w:t>题）</w:t>
      </w:r>
    </w:p>
    <w:p w14:paraId="4DAD809C" w14:textId="77777777" w:rsidR="005A5269" w:rsidRDefault="00152700" w:rsidP="006E2439">
      <w:pPr>
        <w:spacing w:line="440" w:lineRule="atLeast"/>
        <w:ind w:firstLineChars="0" w:firstLine="0"/>
        <w:jc w:val="center"/>
        <w:rPr>
          <w:rFonts w:eastAsia="华文中宋"/>
          <w:b/>
          <w:sz w:val="44"/>
          <w:szCs w:val="44"/>
        </w:rPr>
      </w:pPr>
      <w:r>
        <w:rPr>
          <w:rFonts w:eastAsia="华文中宋"/>
          <w:b/>
          <w:sz w:val="44"/>
          <w:szCs w:val="44"/>
        </w:rPr>
        <w:t>【</w:t>
      </w:r>
      <w:r>
        <w:rPr>
          <w:rFonts w:eastAsia="华文中宋"/>
          <w:b/>
          <w:color w:val="FF0000"/>
          <w:sz w:val="44"/>
          <w:szCs w:val="44"/>
        </w:rPr>
        <w:t>本科</w:t>
      </w:r>
      <w:r>
        <w:rPr>
          <w:rFonts w:eastAsia="华文中宋"/>
          <w:b/>
          <w:sz w:val="44"/>
          <w:szCs w:val="44"/>
        </w:rPr>
        <w:t>组】</w:t>
      </w:r>
    </w:p>
    <w:p w14:paraId="142BB63E" w14:textId="77777777" w:rsidR="005A5269" w:rsidRDefault="005A5269" w:rsidP="006E2439">
      <w:pPr>
        <w:spacing w:line="440" w:lineRule="atLeast"/>
        <w:ind w:firstLineChars="0" w:firstLine="0"/>
        <w:jc w:val="center"/>
        <w:rPr>
          <w:rFonts w:eastAsia="华文中宋"/>
          <w:b/>
          <w:sz w:val="44"/>
          <w:szCs w:val="44"/>
        </w:rPr>
      </w:pPr>
    </w:p>
    <w:p w14:paraId="6BFB2CA2" w14:textId="77777777" w:rsidR="005A5269" w:rsidRDefault="00152700" w:rsidP="006E2439">
      <w:pPr>
        <w:spacing w:line="440" w:lineRule="atLeast"/>
        <w:ind w:firstLineChars="0" w:firstLine="0"/>
        <w:jc w:val="center"/>
        <w:rPr>
          <w:rFonts w:eastAsia="华文中宋"/>
          <w:b/>
          <w:sz w:val="36"/>
        </w:rPr>
      </w:pPr>
      <w:r>
        <w:rPr>
          <w:noProof/>
          <w:kern w:val="0"/>
          <w:szCs w:val="32"/>
        </w:rPr>
        <w:drawing>
          <wp:anchor distT="0" distB="0" distL="114300" distR="114300" simplePos="0" relativeHeight="251659264" behindDoc="0" locked="0" layoutInCell="1" allowOverlap="1" wp14:anchorId="0D80C072" wp14:editId="1F638E49">
            <wp:simplePos x="0" y="0"/>
            <wp:positionH relativeFrom="column">
              <wp:posOffset>2124075</wp:posOffset>
            </wp:positionH>
            <wp:positionV relativeFrom="paragraph">
              <wp:posOffset>255270</wp:posOffset>
            </wp:positionV>
            <wp:extent cx="1435735" cy="1016000"/>
            <wp:effectExtent l="0" t="0" r="12065" b="12700"/>
            <wp:wrapSquare wrapText="bothSides"/>
            <wp:docPr id="3" name="图片 3" descr="电赛作品log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赛作品logo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EC20F7" w14:textId="77777777" w:rsidR="005A5269" w:rsidRDefault="005A5269" w:rsidP="006E2439">
      <w:pPr>
        <w:spacing w:line="440" w:lineRule="atLeast"/>
        <w:ind w:firstLine="480"/>
        <w:jc w:val="center"/>
      </w:pPr>
    </w:p>
    <w:p w14:paraId="06B95C9B" w14:textId="77777777" w:rsidR="005A5269" w:rsidRDefault="005A5269" w:rsidP="006E2439">
      <w:pPr>
        <w:spacing w:line="440" w:lineRule="atLeast"/>
        <w:ind w:firstLine="480"/>
        <w:jc w:val="center"/>
      </w:pPr>
    </w:p>
    <w:p w14:paraId="1022549E" w14:textId="77777777" w:rsidR="005A5269" w:rsidRDefault="005A5269" w:rsidP="006E2439">
      <w:pPr>
        <w:spacing w:line="440" w:lineRule="atLeast"/>
        <w:ind w:firstLine="480"/>
        <w:jc w:val="center"/>
      </w:pPr>
    </w:p>
    <w:p w14:paraId="1014EE9E" w14:textId="77777777" w:rsidR="005A5269" w:rsidRDefault="005A5269" w:rsidP="006E2439">
      <w:pPr>
        <w:spacing w:line="440" w:lineRule="atLeast"/>
        <w:ind w:firstLine="480"/>
        <w:jc w:val="center"/>
      </w:pPr>
    </w:p>
    <w:p w14:paraId="0E12E63D" w14:textId="77777777" w:rsidR="005A5269" w:rsidRDefault="005A5269" w:rsidP="006E2439">
      <w:pPr>
        <w:spacing w:line="440" w:lineRule="atLeast"/>
        <w:ind w:firstLine="480"/>
        <w:jc w:val="center"/>
      </w:pPr>
    </w:p>
    <w:p w14:paraId="0617668A" w14:textId="77777777" w:rsidR="005A5269" w:rsidRDefault="005A5269" w:rsidP="006E2439">
      <w:pPr>
        <w:spacing w:line="440" w:lineRule="atLeast"/>
        <w:ind w:firstLineChars="1200" w:firstLine="3614"/>
        <w:rPr>
          <w:b/>
          <w:sz w:val="30"/>
          <w:szCs w:val="30"/>
        </w:rPr>
      </w:pPr>
    </w:p>
    <w:p w14:paraId="4AC56E56" w14:textId="0CAB73E5" w:rsidR="005A5269" w:rsidRDefault="00152700" w:rsidP="006E2439">
      <w:pPr>
        <w:spacing w:line="440" w:lineRule="atLeast"/>
        <w:ind w:firstLineChars="1200" w:firstLine="3614"/>
        <w:rPr>
          <w:b/>
          <w:sz w:val="30"/>
          <w:szCs w:val="30"/>
        </w:rPr>
      </w:pP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22</w:t>
      </w:r>
      <w:r>
        <w:rPr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1</w:t>
      </w:r>
      <w:r w:rsidR="0030663F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>月</w:t>
      </w:r>
      <w:r w:rsidR="0030663F">
        <w:rPr>
          <w:b/>
          <w:sz w:val="30"/>
          <w:szCs w:val="30"/>
        </w:rPr>
        <w:t>15</w:t>
      </w:r>
      <w:r>
        <w:rPr>
          <w:b/>
          <w:sz w:val="30"/>
          <w:szCs w:val="30"/>
        </w:rPr>
        <w:t>日</w:t>
      </w:r>
    </w:p>
    <w:p w14:paraId="1326A78C" w14:textId="77777777" w:rsidR="005A5269" w:rsidRDefault="00152700" w:rsidP="006E2439">
      <w:pPr>
        <w:ind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br w:type="page"/>
      </w:r>
    </w:p>
    <w:p w14:paraId="17998B2F" w14:textId="77777777" w:rsidR="0030663F" w:rsidRDefault="0030663F" w:rsidP="006E2439">
      <w:pPr>
        <w:pStyle w:val="Default"/>
        <w:ind w:left="960" w:firstLine="480"/>
      </w:pPr>
    </w:p>
    <w:p w14:paraId="4CF65237" w14:textId="7C24CA66" w:rsidR="005A5269" w:rsidRDefault="0030663F" w:rsidP="006E2439">
      <w:pPr>
        <w:pStyle w:val="a6"/>
        <w:ind w:firstLineChars="0" w:firstLine="0"/>
        <w:rPr>
          <w:rFonts w:ascii="黑体" w:hAnsi="黑体" w:cs="黑体"/>
        </w:rPr>
      </w:pPr>
      <w:r>
        <w:t xml:space="preserve"> </w:t>
      </w:r>
      <w:bookmarkStart w:id="0" w:name="_Toc121940694"/>
      <w:bookmarkStart w:id="1" w:name="_Toc121941253"/>
      <w:r>
        <w:rPr>
          <w:rFonts w:hint="eastAsia"/>
        </w:rPr>
        <w:t>自动绕障行走小车</w:t>
      </w:r>
      <w:r w:rsidR="00152700">
        <w:rPr>
          <w:rFonts w:ascii="黑体" w:hAnsi="黑体" w:cs="黑体" w:hint="eastAsia"/>
        </w:rPr>
        <w:t>（</w:t>
      </w:r>
      <w:r>
        <w:rPr>
          <w:rFonts w:ascii="黑体" w:hAnsi="黑体" w:cs="黑体"/>
          <w:color w:val="FF0000"/>
        </w:rPr>
        <w:t>I</w:t>
      </w:r>
      <w:r w:rsidR="00152700">
        <w:rPr>
          <w:rFonts w:ascii="黑体" w:hAnsi="黑体" w:cs="黑体" w:hint="eastAsia"/>
        </w:rPr>
        <w:t>题）</w:t>
      </w:r>
      <w:bookmarkEnd w:id="0"/>
      <w:bookmarkEnd w:id="1"/>
    </w:p>
    <w:p w14:paraId="20BCF634" w14:textId="77777777" w:rsidR="005A5269" w:rsidRDefault="00152700" w:rsidP="006E2439">
      <w:pPr>
        <w:pStyle w:val="a7"/>
        <w:spacing w:beforeLines="100" w:before="327" w:afterLines="100" w:after="327"/>
        <w:jc w:val="center"/>
      </w:pPr>
      <w:r>
        <w:rPr>
          <w:rFonts w:hint="eastAsia"/>
        </w:rPr>
        <w:t>摘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</w:p>
    <w:p w14:paraId="0C3DE3CA" w14:textId="77777777" w:rsidR="005A5269" w:rsidRDefault="00152700" w:rsidP="006E2439">
      <w:pPr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3D586704" w14:textId="77777777" w:rsidR="005A5269" w:rsidRDefault="005A5269" w:rsidP="006E2439">
      <w:pPr>
        <w:ind w:firstLine="480"/>
      </w:pPr>
    </w:p>
    <w:p w14:paraId="0374EBDC" w14:textId="77777777" w:rsidR="005A5269" w:rsidRDefault="00152700" w:rsidP="006E2439">
      <w:pPr>
        <w:ind w:firstLineChars="0" w:firstLine="0"/>
        <w:rPr>
          <w:color w:val="FF0000"/>
        </w:rPr>
      </w:pPr>
      <w:r>
        <w:rPr>
          <w:rFonts w:eastAsia="黑体" w:hint="eastAsia"/>
        </w:rPr>
        <w:t>关键词：</w:t>
      </w:r>
      <w:r>
        <w:rPr>
          <w:rFonts w:ascii="宋体" w:eastAsia="黑体" w:hAnsi="宋体" w:hint="eastAsia"/>
          <w:color w:val="FF0000"/>
        </w:rPr>
        <w:t>XXXXX</w:t>
      </w:r>
      <w:r>
        <w:rPr>
          <w:rFonts w:ascii="宋体" w:hAnsi="宋体" w:hint="eastAsia"/>
          <w:color w:val="FF0000"/>
        </w:rPr>
        <w:t>；XXXXX；XXXXX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>XXXXX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>XXX</w:t>
      </w:r>
    </w:p>
    <w:p w14:paraId="3788FD83" w14:textId="77777777" w:rsidR="005A5269" w:rsidRDefault="005A5269" w:rsidP="006E2439">
      <w:pPr>
        <w:ind w:firstLineChars="0" w:firstLine="0"/>
      </w:pPr>
    </w:p>
    <w:p w14:paraId="1D7252F9" w14:textId="77777777" w:rsidR="005A5269" w:rsidRDefault="005A5269" w:rsidP="006E2439">
      <w:pPr>
        <w:ind w:firstLineChars="0" w:firstLine="0"/>
      </w:pPr>
    </w:p>
    <w:p w14:paraId="45E5DFC4" w14:textId="77777777" w:rsidR="005A5269" w:rsidRDefault="005A5269" w:rsidP="006E2439">
      <w:pPr>
        <w:ind w:firstLineChars="0" w:firstLine="0"/>
      </w:pPr>
    </w:p>
    <w:p w14:paraId="1EC63CB8" w14:textId="77777777" w:rsidR="005A5269" w:rsidRDefault="00152700" w:rsidP="006E2439">
      <w:pPr>
        <w:ind w:firstLineChars="0" w:firstLine="0"/>
        <w:jc w:val="center"/>
        <w:rPr>
          <w:sz w:val="32"/>
          <w:szCs w:val="32"/>
        </w:rPr>
      </w:pPr>
      <w:r>
        <w:rPr>
          <w:rFonts w:eastAsia="黑体"/>
          <w:sz w:val="32"/>
          <w:szCs w:val="32"/>
        </w:rPr>
        <w:t>Abstract</w:t>
      </w:r>
    </w:p>
    <w:p w14:paraId="36142281" w14:textId="77777777" w:rsidR="005A5269" w:rsidRDefault="00152700" w:rsidP="006E2439">
      <w:pPr>
        <w:ind w:firstLine="480"/>
        <w:rPr>
          <w:color w:val="FF0000"/>
        </w:rPr>
      </w:pPr>
      <w:r>
        <w:rPr>
          <w:color w:val="FF0000"/>
        </w:rPr>
        <w:t xml:space="preserve">This system with STM32F407RBT6 plate core microcontroller as the main control </w:t>
      </w:r>
      <w:proofErr w:type="spellStart"/>
      <w:r>
        <w:rPr>
          <w:color w:val="FF0000"/>
        </w:rPr>
        <w:t>hcip,quad</w:t>
      </w:r>
      <w:proofErr w:type="spellEnd"/>
      <w:r>
        <w:rPr>
          <w:color w:val="FF0000"/>
        </w:rPr>
        <w:t xml:space="preserve"> bike models as </w:t>
      </w:r>
      <w:proofErr w:type="spellStart"/>
      <w:r>
        <w:rPr>
          <w:color w:val="FF0000"/>
        </w:rPr>
        <w:t>themodel,the</w:t>
      </w:r>
      <w:proofErr w:type="spellEnd"/>
      <w:r>
        <w:rPr>
          <w:color w:val="FF0000"/>
        </w:rPr>
        <w:t xml:space="preserve"> car through the </w:t>
      </w:r>
      <w:proofErr w:type="spellStart"/>
      <w:r>
        <w:rPr>
          <w:color w:val="FF0000"/>
        </w:rPr>
        <w:t>digitalcamera</w:t>
      </w:r>
      <w:proofErr w:type="spellEnd"/>
      <w:r>
        <w:rPr>
          <w:color w:val="FF0000"/>
        </w:rPr>
        <w:t xml:space="preserve"> K210 acquisition target </w:t>
      </w:r>
      <w:proofErr w:type="spellStart"/>
      <w:r>
        <w:rPr>
          <w:color w:val="FF0000"/>
        </w:rPr>
        <w:t>target</w:t>
      </w:r>
      <w:proofErr w:type="spellEnd"/>
      <w:r>
        <w:rPr>
          <w:color w:val="FF0000"/>
        </w:rPr>
        <w:t xml:space="preserve"> surface </w:t>
      </w:r>
      <w:proofErr w:type="spellStart"/>
      <w:r>
        <w:rPr>
          <w:color w:val="FF0000"/>
        </w:rPr>
        <w:t>image,image</w:t>
      </w:r>
      <w:proofErr w:type="spellEnd"/>
      <w:r>
        <w:rPr>
          <w:color w:val="FF0000"/>
        </w:rPr>
        <w:t xml:space="preserve"> information </w:t>
      </w:r>
      <w:proofErr w:type="spellStart"/>
      <w:r>
        <w:rPr>
          <w:color w:val="FF0000"/>
        </w:rPr>
        <w:t>processing,getthe</w:t>
      </w:r>
      <w:proofErr w:type="spellEnd"/>
      <w:r>
        <w:rPr>
          <w:color w:val="FF0000"/>
        </w:rPr>
        <w:t xml:space="preserve"> target position information of impact on enables the car along the corridor on the ground to draw some of the </w:t>
      </w:r>
      <w:proofErr w:type="spellStart"/>
      <w:r>
        <w:rPr>
          <w:color w:val="FF0000"/>
        </w:rPr>
        <w:t>redsolid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line,and</w:t>
      </w:r>
      <w:proofErr w:type="spellEnd"/>
      <w:r>
        <w:rPr>
          <w:color w:val="FF0000"/>
        </w:rPr>
        <w:t xml:space="preserve"> complete the turn left and </w:t>
      </w:r>
      <w:proofErr w:type="spellStart"/>
      <w:r>
        <w:rPr>
          <w:color w:val="FF0000"/>
        </w:rPr>
        <w:t>right,by</w:t>
      </w:r>
      <w:proofErr w:type="spellEnd"/>
      <w:r>
        <w:rPr>
          <w:color w:val="FF0000"/>
        </w:rPr>
        <w:t xml:space="preserve"> Ann Pressure sensitive sensor is installed to load about 200g of drugs into the car at one </w:t>
      </w:r>
      <w:proofErr w:type="spellStart"/>
      <w:r>
        <w:rPr>
          <w:color w:val="FF0000"/>
        </w:rPr>
        <w:t>time,and</w:t>
      </w:r>
      <w:proofErr w:type="spellEnd"/>
      <w:r>
        <w:rPr>
          <w:color w:val="FF0000"/>
        </w:rPr>
        <w:t xml:space="preserve"> the car automatically starts to transport after detecting the completion of </w:t>
      </w:r>
      <w:proofErr w:type="spellStart"/>
      <w:r>
        <w:rPr>
          <w:color w:val="FF0000"/>
        </w:rPr>
        <w:t>drugloading</w:t>
      </w:r>
      <w:proofErr w:type="spellEnd"/>
      <w:r>
        <w:rPr>
          <w:color w:val="FF0000"/>
        </w:rPr>
        <w:t>;</w:t>
      </w:r>
    </w:p>
    <w:p w14:paraId="3D7C8987" w14:textId="77777777" w:rsidR="005A5269" w:rsidRDefault="005A5269" w:rsidP="006E2439">
      <w:pPr>
        <w:ind w:firstLine="480"/>
      </w:pPr>
    </w:p>
    <w:p w14:paraId="6DB4D1A3" w14:textId="77777777" w:rsidR="005A5269" w:rsidRDefault="00152700" w:rsidP="006E2439">
      <w:pPr>
        <w:ind w:firstLine="480"/>
        <w:rPr>
          <w:color w:val="FF0000"/>
        </w:rPr>
        <w:sectPr w:rsidR="005A52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701" w:bottom="1701" w:left="1701" w:header="397" w:footer="992" w:gutter="0"/>
          <w:pgNumType w:start="1"/>
          <w:cols w:space="720"/>
          <w:formProt w:val="0"/>
          <w:docGrid w:type="lines" w:linePitch="327"/>
        </w:sectPr>
      </w:pPr>
      <w:r>
        <w:rPr>
          <w:szCs w:val="24"/>
        </w:rPr>
        <w:t xml:space="preserve">Key </w:t>
      </w:r>
      <w:proofErr w:type="spellStart"/>
      <w:proofErr w:type="gramStart"/>
      <w:r>
        <w:rPr>
          <w:szCs w:val="24"/>
        </w:rPr>
        <w:t>words:</w:t>
      </w:r>
      <w:r>
        <w:rPr>
          <w:color w:val="FF0000"/>
          <w:szCs w:val="24"/>
        </w:rPr>
        <w:t>XXXX</w:t>
      </w:r>
      <w:proofErr w:type="gramEnd"/>
      <w:r>
        <w:rPr>
          <w:rFonts w:hint="eastAsia"/>
          <w:color w:val="FF0000"/>
          <w:szCs w:val="24"/>
        </w:rPr>
        <w:t>;</w:t>
      </w:r>
      <w:r>
        <w:rPr>
          <w:color w:val="FF0000"/>
          <w:szCs w:val="24"/>
        </w:rPr>
        <w:t>XXXX</w:t>
      </w:r>
      <w:r>
        <w:rPr>
          <w:rFonts w:hint="eastAsia"/>
          <w:color w:val="FF0000"/>
          <w:szCs w:val="24"/>
        </w:rPr>
        <w:t>;</w:t>
      </w:r>
      <w:r>
        <w:rPr>
          <w:color w:val="FF0000"/>
          <w:szCs w:val="24"/>
        </w:rPr>
        <w:t>XXXXX</w:t>
      </w:r>
      <w:r>
        <w:rPr>
          <w:rFonts w:hint="eastAsia"/>
          <w:color w:val="FF0000"/>
          <w:szCs w:val="24"/>
        </w:rPr>
        <w:t>;</w:t>
      </w:r>
      <w:r>
        <w:rPr>
          <w:color w:val="FF0000"/>
          <w:szCs w:val="24"/>
        </w:rPr>
        <w:t>XXXX</w:t>
      </w:r>
      <w:proofErr w:type="spellEnd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1"/>
          <w:lang w:val="zh-CN"/>
        </w:rPr>
        <w:id w:val="-419943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28BB9" w14:textId="62C67B80" w:rsidR="00F25C41" w:rsidRDefault="00F25C41" w:rsidP="00F25C41">
          <w:pPr>
            <w:pStyle w:val="TOC"/>
            <w:spacing w:line="360" w:lineRule="exact"/>
            <w:ind w:firstLine="480"/>
            <w:jc w:val="center"/>
          </w:pPr>
          <w:r>
            <w:rPr>
              <w:lang w:val="zh-CN"/>
            </w:rPr>
            <w:t>目录</w:t>
          </w:r>
        </w:p>
        <w:p w14:paraId="78C0525F" w14:textId="2031FA5A" w:rsidR="004F398B" w:rsidRPr="0065107A" w:rsidRDefault="00F25C41" w:rsidP="0065107A">
          <w:pPr>
            <w:pStyle w:val="TOC2"/>
            <w:tabs>
              <w:tab w:val="right" w:leader="dot" w:pos="8780"/>
            </w:tabs>
            <w:spacing w:line="360" w:lineRule="exact"/>
            <w:ind w:leftChars="0" w:left="0" w:firstLine="480"/>
            <w:rPr>
              <w:rStyle w:val="af"/>
            </w:rPr>
          </w:pPr>
          <w:r w:rsidRPr="00A67AE7">
            <w:rPr>
              <w:rFonts w:ascii="宋体" w:hAnsi="宋体"/>
            </w:rPr>
            <w:fldChar w:fldCharType="begin"/>
          </w:r>
          <w:r w:rsidRPr="00A67AE7">
            <w:instrText xml:space="preserve"> TOC \o "1-3" \h \z \u </w:instrText>
          </w:r>
          <w:r w:rsidRPr="00A67AE7">
            <w:rPr>
              <w:rFonts w:ascii="宋体" w:hAnsi="宋体"/>
            </w:rPr>
            <w:fldChar w:fldCharType="separate"/>
          </w:r>
          <w:hyperlink w:anchor="_Toc121941254" w:history="1">
            <w:r w:rsidR="004F398B" w:rsidRPr="00A67AE7">
              <w:rPr>
                <w:rStyle w:val="af"/>
                <w:noProof/>
              </w:rPr>
              <w:t>一、题目分析与方案论证</w:t>
            </w:r>
            <w:r w:rsidR="004F398B" w:rsidRPr="0065107A">
              <w:rPr>
                <w:rStyle w:val="af"/>
                <w:noProof/>
                <w:webHidden/>
              </w:rPr>
              <w:tab/>
            </w:r>
            <w:r w:rsidR="004F398B" w:rsidRPr="0065107A">
              <w:rPr>
                <w:rStyle w:val="af"/>
                <w:noProof/>
                <w:webHidden/>
              </w:rPr>
              <w:fldChar w:fldCharType="begin"/>
            </w:r>
            <w:r w:rsidR="004F398B" w:rsidRPr="0065107A">
              <w:rPr>
                <w:rStyle w:val="af"/>
                <w:noProof/>
                <w:webHidden/>
              </w:rPr>
              <w:instrText xml:space="preserve"> PAGEREF _Toc121941254 \h </w:instrText>
            </w:r>
            <w:r w:rsidR="004F398B" w:rsidRPr="0065107A">
              <w:rPr>
                <w:rStyle w:val="af"/>
                <w:noProof/>
                <w:webHidden/>
              </w:rPr>
            </w:r>
            <w:r w:rsidR="004F398B" w:rsidRPr="0065107A">
              <w:rPr>
                <w:rStyle w:val="af"/>
                <w:noProof/>
                <w:webHidden/>
              </w:rPr>
              <w:fldChar w:fldCharType="separate"/>
            </w:r>
            <w:r w:rsidR="00A67AE7" w:rsidRPr="0065107A">
              <w:rPr>
                <w:rStyle w:val="af"/>
                <w:noProof/>
                <w:webHidden/>
              </w:rPr>
              <w:t>1</w:t>
            </w:r>
            <w:r w:rsidR="004F398B" w:rsidRPr="0065107A">
              <w:rPr>
                <w:rStyle w:val="af"/>
                <w:noProof/>
                <w:webHidden/>
              </w:rPr>
              <w:fldChar w:fldCharType="end"/>
            </w:r>
          </w:hyperlink>
        </w:p>
        <w:p w14:paraId="0524EF7D" w14:textId="468EA4F1" w:rsidR="004F398B" w:rsidRPr="00A67AE7" w:rsidRDefault="00000000" w:rsidP="00A67AE7">
          <w:pPr>
            <w:pStyle w:val="TOC2"/>
            <w:tabs>
              <w:tab w:val="right" w:leader="dot" w:pos="8780"/>
            </w:tabs>
            <w:spacing w:line="360" w:lineRule="exact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55" w:history="1">
            <w:r w:rsidR="004F398B" w:rsidRPr="00A67AE7">
              <w:rPr>
                <w:rStyle w:val="af"/>
                <w:noProof/>
              </w:rPr>
              <w:t>1.1</w:t>
            </w:r>
            <w:r w:rsidR="004F398B" w:rsidRPr="00A67AE7">
              <w:rPr>
                <w:rStyle w:val="af"/>
                <w:noProof/>
              </w:rPr>
              <w:t>、题目分析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_Toc121941255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1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75045451" w14:textId="076672EE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56" w:history="1">
            <w:r w:rsidR="004F398B" w:rsidRPr="00A67AE7">
              <w:rPr>
                <w:rStyle w:val="af"/>
                <w:noProof/>
              </w:rPr>
              <w:t>1.1.1</w:t>
            </w:r>
            <w:r w:rsidR="004F398B" w:rsidRPr="00A67AE7">
              <w:rPr>
                <w:rStyle w:val="af"/>
                <w:noProof/>
              </w:rPr>
              <w:t>题目任务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_Toc121941256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1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42239353" w14:textId="5D9EF5EE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57" w:history="1">
            <w:r w:rsidR="004F398B" w:rsidRPr="00A67AE7">
              <w:rPr>
                <w:rStyle w:val="af"/>
                <w:noProof/>
              </w:rPr>
              <w:t>1.1.2</w:t>
            </w:r>
            <w:r w:rsidR="004F398B" w:rsidRPr="00A67AE7">
              <w:rPr>
                <w:rStyle w:val="af"/>
                <w:noProof/>
              </w:rPr>
              <w:t>基本要求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_Toc121941257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1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69D7A035" w14:textId="4CC40156" w:rsidR="004F398B" w:rsidRPr="00A67AE7" w:rsidRDefault="00000000" w:rsidP="00A67AE7">
          <w:pPr>
            <w:pStyle w:val="TOC2"/>
            <w:tabs>
              <w:tab w:val="right" w:leader="dot" w:pos="8780"/>
            </w:tabs>
            <w:spacing w:line="360" w:lineRule="exact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58" w:history="1">
            <w:r w:rsidR="004F398B" w:rsidRPr="00A67AE7">
              <w:rPr>
                <w:rStyle w:val="af"/>
                <w:noProof/>
              </w:rPr>
              <w:t>1.2</w:t>
            </w:r>
            <w:r w:rsidR="004F398B" w:rsidRPr="00A67AE7">
              <w:rPr>
                <w:rStyle w:val="af"/>
                <w:noProof/>
              </w:rPr>
              <w:t>、主控选择论证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_Toc121941258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1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1029EEEB" w14:textId="6B7C5D50" w:rsidR="004F398B" w:rsidRPr="00A67AE7" w:rsidRDefault="00000000" w:rsidP="00A67AE7">
          <w:pPr>
            <w:pStyle w:val="TOC2"/>
            <w:tabs>
              <w:tab w:val="right" w:leader="dot" w:pos="8780"/>
            </w:tabs>
            <w:spacing w:line="360" w:lineRule="exact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59" w:history="1">
            <w:r w:rsidR="004F398B" w:rsidRPr="00A67AE7">
              <w:rPr>
                <w:rStyle w:val="af"/>
                <w:noProof/>
              </w:rPr>
              <w:t>1.3</w:t>
            </w:r>
            <w:r w:rsidR="004F398B" w:rsidRPr="00A67AE7">
              <w:rPr>
                <w:rStyle w:val="af"/>
                <w:noProof/>
              </w:rPr>
              <w:t>、功能模块论证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_Toc121941259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1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33BF62CC" w14:textId="330C2BA0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60" w:history="1">
            <w:r w:rsidR="004F398B" w:rsidRPr="00A67AE7">
              <w:rPr>
                <w:rStyle w:val="af"/>
                <w:noProof/>
              </w:rPr>
              <w:t>1.3.1</w:t>
            </w:r>
            <w:r w:rsidR="004F398B" w:rsidRPr="00A67AE7">
              <w:rPr>
                <w:rStyle w:val="af"/>
                <w:noProof/>
              </w:rPr>
              <w:t>驱动模块的选择论证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_Toc121941260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1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503DF324" w14:textId="24FF0446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61" w:history="1">
            <w:r w:rsidR="004F398B" w:rsidRPr="00A67AE7">
              <w:rPr>
                <w:rStyle w:val="af"/>
                <w:noProof/>
              </w:rPr>
              <w:t>1.3.2</w:t>
            </w:r>
            <w:r w:rsidR="004F398B" w:rsidRPr="00A67AE7">
              <w:rPr>
                <w:rStyle w:val="af"/>
                <w:noProof/>
              </w:rPr>
              <w:t>障碍识别的办法论证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_Toc121941261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2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73A58D68" w14:textId="4B95FC57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62" w:history="1">
            <w:r w:rsidR="004F398B" w:rsidRPr="00A67AE7">
              <w:rPr>
                <w:rStyle w:val="af"/>
                <w:noProof/>
              </w:rPr>
              <w:t>1.3.3</w:t>
            </w:r>
            <w:r w:rsidR="004F398B" w:rsidRPr="00A67AE7">
              <w:rPr>
                <w:rStyle w:val="af"/>
                <w:noProof/>
              </w:rPr>
              <w:t>转向的办法论证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_Toc121941262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2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312ECD1D" w14:textId="130624D1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63" w:history="1">
            <w:r w:rsidR="004F398B" w:rsidRPr="00A67AE7">
              <w:rPr>
                <w:rStyle w:val="af"/>
                <w:noProof/>
              </w:rPr>
              <w:t>1.3.4</w:t>
            </w:r>
            <w:r w:rsidR="004F398B" w:rsidRPr="00A67AE7">
              <w:rPr>
                <w:rStyle w:val="af"/>
                <w:noProof/>
              </w:rPr>
              <w:t>终点位置的识别论证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_Toc121941263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2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6B7F8E99" w14:textId="3CF19FF5" w:rsidR="004F398B" w:rsidRPr="0065107A" w:rsidRDefault="00000000" w:rsidP="0065107A">
          <w:pPr>
            <w:pStyle w:val="TOC2"/>
            <w:tabs>
              <w:tab w:val="right" w:leader="dot" w:pos="8780"/>
            </w:tabs>
            <w:spacing w:line="360" w:lineRule="exact"/>
            <w:ind w:leftChars="0" w:left="0" w:firstLine="480"/>
            <w:rPr>
              <w:rStyle w:val="af"/>
            </w:rPr>
          </w:pPr>
          <w:hyperlink w:anchor="_Toc121941264" w:history="1">
            <w:r w:rsidR="004F398B" w:rsidRPr="00A67AE7">
              <w:rPr>
                <w:rStyle w:val="af"/>
                <w:noProof/>
              </w:rPr>
              <w:t>二、控制系统分析</w:t>
            </w:r>
            <w:r w:rsidR="004F398B" w:rsidRPr="0065107A">
              <w:rPr>
                <w:rStyle w:val="af"/>
                <w:webHidden/>
              </w:rPr>
              <w:tab/>
            </w:r>
            <w:r w:rsidR="004F398B" w:rsidRPr="0065107A">
              <w:rPr>
                <w:rStyle w:val="af"/>
                <w:webHidden/>
              </w:rPr>
              <w:fldChar w:fldCharType="begin"/>
            </w:r>
            <w:r w:rsidR="004F398B" w:rsidRPr="0065107A">
              <w:rPr>
                <w:rStyle w:val="af"/>
                <w:webHidden/>
              </w:rPr>
              <w:instrText xml:space="preserve"> PAGEREF _Toc121941264 \h </w:instrText>
            </w:r>
            <w:r w:rsidR="004F398B" w:rsidRPr="0065107A">
              <w:rPr>
                <w:rStyle w:val="af"/>
                <w:webHidden/>
              </w:rPr>
            </w:r>
            <w:r w:rsidR="004F398B" w:rsidRPr="0065107A">
              <w:rPr>
                <w:rStyle w:val="af"/>
                <w:webHidden/>
              </w:rPr>
              <w:fldChar w:fldCharType="separate"/>
            </w:r>
            <w:r w:rsidR="00A67AE7" w:rsidRPr="0065107A">
              <w:rPr>
                <w:rStyle w:val="af"/>
                <w:webHidden/>
              </w:rPr>
              <w:t>2</w:t>
            </w:r>
            <w:r w:rsidR="004F398B" w:rsidRPr="0065107A">
              <w:rPr>
                <w:rStyle w:val="af"/>
                <w:webHidden/>
              </w:rPr>
              <w:fldChar w:fldCharType="end"/>
            </w:r>
          </w:hyperlink>
        </w:p>
        <w:p w14:paraId="178E8536" w14:textId="57E56AF2" w:rsidR="004F398B" w:rsidRPr="00A67AE7" w:rsidRDefault="00000000" w:rsidP="00A67AE7">
          <w:pPr>
            <w:pStyle w:val="TOC2"/>
            <w:tabs>
              <w:tab w:val="right" w:leader="dot" w:pos="8780"/>
            </w:tabs>
            <w:spacing w:line="360" w:lineRule="exact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65" w:history="1">
            <w:r w:rsidR="004F398B" w:rsidRPr="00A67AE7">
              <w:rPr>
                <w:rStyle w:val="af"/>
                <w:noProof/>
              </w:rPr>
              <w:t>2.1</w:t>
            </w:r>
            <w:r w:rsidR="004F398B" w:rsidRPr="00A67AE7">
              <w:rPr>
                <w:rStyle w:val="af"/>
                <w:noProof/>
              </w:rPr>
              <w:t>、控制思路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_Toc121941265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2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51992562" w14:textId="6944C2CB" w:rsidR="004F398B" w:rsidRPr="00A67AE7" w:rsidRDefault="00000000" w:rsidP="00A67AE7">
          <w:pPr>
            <w:pStyle w:val="TOC2"/>
            <w:tabs>
              <w:tab w:val="right" w:leader="dot" w:pos="8780"/>
            </w:tabs>
            <w:spacing w:line="360" w:lineRule="exact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66" w:history="1">
            <w:r w:rsidR="004F398B" w:rsidRPr="00A67AE7">
              <w:rPr>
                <w:rStyle w:val="af"/>
                <w:noProof/>
              </w:rPr>
              <w:t>2.2</w:t>
            </w:r>
            <w:r w:rsidR="004F398B" w:rsidRPr="00A67AE7">
              <w:rPr>
                <w:rStyle w:val="af"/>
                <w:noProof/>
              </w:rPr>
              <w:t>、程序流程图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_Toc121941266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2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7B3C065A" w14:textId="2CCD7E7F" w:rsidR="004F398B" w:rsidRPr="00A67AE7" w:rsidRDefault="00000000" w:rsidP="00A67AE7">
          <w:pPr>
            <w:pStyle w:val="TOC2"/>
            <w:tabs>
              <w:tab w:val="right" w:leader="dot" w:pos="8780"/>
            </w:tabs>
            <w:spacing w:line="360" w:lineRule="exact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67" w:history="1">
            <w:r w:rsidR="004F398B" w:rsidRPr="00A67AE7">
              <w:rPr>
                <w:rStyle w:val="af"/>
                <w:noProof/>
              </w:rPr>
              <w:t>2.3</w:t>
            </w:r>
            <w:r w:rsidR="004F398B" w:rsidRPr="00A67AE7">
              <w:rPr>
                <w:rStyle w:val="af"/>
                <w:noProof/>
              </w:rPr>
              <w:t>、</w:t>
            </w:r>
            <w:r w:rsidR="004F398B" w:rsidRPr="00A67AE7">
              <w:rPr>
                <w:rStyle w:val="af"/>
                <w:noProof/>
              </w:rPr>
              <w:t>PID</w:t>
            </w:r>
            <w:r w:rsidR="004F398B" w:rsidRPr="00A67AE7">
              <w:rPr>
                <w:rStyle w:val="af"/>
                <w:noProof/>
              </w:rPr>
              <w:t>算法辅助设计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_Toc121941267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3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48CC9E29" w14:textId="1CEBDF42" w:rsidR="004F398B" w:rsidRPr="0065107A" w:rsidRDefault="00000000" w:rsidP="0065107A">
          <w:pPr>
            <w:pStyle w:val="TOC2"/>
            <w:tabs>
              <w:tab w:val="right" w:leader="dot" w:pos="8780"/>
            </w:tabs>
            <w:spacing w:line="360" w:lineRule="exact"/>
            <w:ind w:leftChars="0" w:left="0" w:firstLine="480"/>
            <w:rPr>
              <w:rStyle w:val="af"/>
            </w:rPr>
          </w:pPr>
          <w:hyperlink w:anchor="_Toc121941268" w:history="1">
            <w:r w:rsidR="004F398B" w:rsidRPr="00A67AE7">
              <w:rPr>
                <w:rStyle w:val="af"/>
                <w:noProof/>
              </w:rPr>
              <w:t>三、硬件设计</w:t>
            </w:r>
            <w:r w:rsidR="004F398B" w:rsidRPr="0065107A">
              <w:rPr>
                <w:rStyle w:val="af"/>
                <w:webHidden/>
              </w:rPr>
              <w:tab/>
            </w:r>
            <w:r w:rsidR="004F398B" w:rsidRPr="0065107A">
              <w:rPr>
                <w:rStyle w:val="af"/>
                <w:webHidden/>
              </w:rPr>
              <w:fldChar w:fldCharType="begin"/>
            </w:r>
            <w:r w:rsidR="004F398B" w:rsidRPr="0065107A">
              <w:rPr>
                <w:rStyle w:val="af"/>
                <w:webHidden/>
              </w:rPr>
              <w:instrText xml:space="preserve"> PAGEREF _Toc121941268 \h </w:instrText>
            </w:r>
            <w:r w:rsidR="004F398B" w:rsidRPr="0065107A">
              <w:rPr>
                <w:rStyle w:val="af"/>
                <w:webHidden/>
              </w:rPr>
            </w:r>
            <w:r w:rsidR="004F398B" w:rsidRPr="0065107A">
              <w:rPr>
                <w:rStyle w:val="af"/>
                <w:webHidden/>
              </w:rPr>
              <w:fldChar w:fldCharType="separate"/>
            </w:r>
            <w:r w:rsidR="00A67AE7" w:rsidRPr="0065107A">
              <w:rPr>
                <w:rStyle w:val="af"/>
                <w:webHidden/>
              </w:rPr>
              <w:t>4</w:t>
            </w:r>
            <w:r w:rsidR="004F398B" w:rsidRPr="0065107A">
              <w:rPr>
                <w:rStyle w:val="af"/>
                <w:webHidden/>
              </w:rPr>
              <w:fldChar w:fldCharType="end"/>
            </w:r>
          </w:hyperlink>
        </w:p>
        <w:p w14:paraId="6CDC6149" w14:textId="6E327262" w:rsidR="004F398B" w:rsidRPr="00A67AE7" w:rsidRDefault="00000000" w:rsidP="00A67AE7">
          <w:pPr>
            <w:pStyle w:val="TOC2"/>
            <w:tabs>
              <w:tab w:val="right" w:leader="dot" w:pos="8780"/>
            </w:tabs>
            <w:spacing w:line="360" w:lineRule="exact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69" w:history="1">
            <w:r w:rsidR="004F398B" w:rsidRPr="00A67AE7">
              <w:rPr>
                <w:rStyle w:val="af"/>
                <w:noProof/>
              </w:rPr>
              <w:t>3.1</w:t>
            </w:r>
            <w:r w:rsidR="004F398B" w:rsidRPr="00A67AE7">
              <w:rPr>
                <w:rStyle w:val="af"/>
                <w:noProof/>
              </w:rPr>
              <w:t>、供电设计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_Toc121941269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4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5D8D17EB" w14:textId="13353E8C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70" w:history="1">
            <w:r w:rsidR="004F398B" w:rsidRPr="00A67AE7">
              <w:rPr>
                <w:rStyle w:val="af"/>
                <w:noProof/>
              </w:rPr>
              <w:t>3.1.1</w:t>
            </w:r>
            <w:r w:rsidR="004F398B" w:rsidRPr="00A67AE7">
              <w:rPr>
                <w:rStyle w:val="af"/>
                <w:noProof/>
              </w:rPr>
              <w:t>、电源选择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_Toc121941270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4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08DB6984" w14:textId="78FA32AD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71" w:history="1">
            <w:r w:rsidR="004F398B" w:rsidRPr="00A67AE7">
              <w:rPr>
                <w:rStyle w:val="af"/>
                <w:noProof/>
              </w:rPr>
              <w:t>3.1.2</w:t>
            </w:r>
            <w:r w:rsidR="004F398B" w:rsidRPr="00A67AE7">
              <w:rPr>
                <w:rStyle w:val="af"/>
                <w:noProof/>
              </w:rPr>
              <w:t>、主控供电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_Toc121941271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4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646BA9F1" w14:textId="02333330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72" w:history="1">
            <w:r w:rsidR="004F398B" w:rsidRPr="00A67AE7">
              <w:rPr>
                <w:rStyle w:val="af"/>
                <w:noProof/>
              </w:rPr>
              <w:t>3.1.3</w:t>
            </w:r>
            <w:r w:rsidR="004F398B" w:rsidRPr="00A67AE7">
              <w:rPr>
                <w:rStyle w:val="af"/>
                <w:noProof/>
              </w:rPr>
              <w:t>、电机供电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_Toc121941272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4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11637D36" w14:textId="609F895F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73" w:history="1">
            <w:r w:rsidR="004F398B" w:rsidRPr="00A67AE7">
              <w:rPr>
                <w:rStyle w:val="af"/>
                <w:noProof/>
              </w:rPr>
              <w:t>3.2</w:t>
            </w:r>
            <w:r w:rsidR="004F398B" w:rsidRPr="00A67AE7">
              <w:rPr>
                <w:rStyle w:val="af"/>
                <w:noProof/>
              </w:rPr>
              <w:t>、</w:t>
            </w:r>
            <w:r w:rsidR="004F398B" w:rsidRPr="00A67AE7">
              <w:rPr>
                <w:rStyle w:val="af"/>
                <w:noProof/>
              </w:rPr>
              <w:t>PCB</w:t>
            </w:r>
            <w:r w:rsidR="004F398B" w:rsidRPr="00A67AE7">
              <w:rPr>
                <w:rStyle w:val="af"/>
                <w:noProof/>
              </w:rPr>
              <w:t>板设计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_Toc121941273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4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30C7415B" w14:textId="1D4C626B" w:rsidR="004F398B" w:rsidRPr="0065107A" w:rsidRDefault="00000000" w:rsidP="0065107A">
          <w:pPr>
            <w:pStyle w:val="TOC2"/>
            <w:tabs>
              <w:tab w:val="right" w:leader="dot" w:pos="8780"/>
            </w:tabs>
            <w:spacing w:line="360" w:lineRule="exact"/>
            <w:ind w:leftChars="0" w:left="0" w:firstLine="480"/>
            <w:rPr>
              <w:rStyle w:val="af"/>
            </w:rPr>
          </w:pPr>
          <w:hyperlink w:anchor="_Toc121941274" w:history="1">
            <w:r w:rsidR="004F398B" w:rsidRPr="00A67AE7">
              <w:rPr>
                <w:rStyle w:val="af"/>
                <w:noProof/>
              </w:rPr>
              <w:t>四、理论分析及仿真设计</w:t>
            </w:r>
            <w:r w:rsidR="004F398B" w:rsidRPr="0065107A">
              <w:rPr>
                <w:rStyle w:val="af"/>
                <w:webHidden/>
              </w:rPr>
              <w:tab/>
            </w:r>
            <w:r w:rsidR="004F398B" w:rsidRPr="0065107A">
              <w:rPr>
                <w:rStyle w:val="af"/>
                <w:webHidden/>
              </w:rPr>
              <w:fldChar w:fldCharType="begin"/>
            </w:r>
            <w:r w:rsidR="004F398B" w:rsidRPr="0065107A">
              <w:rPr>
                <w:rStyle w:val="af"/>
                <w:webHidden/>
              </w:rPr>
              <w:instrText xml:space="preserve"> PAGEREF _Toc121941274 \h </w:instrText>
            </w:r>
            <w:r w:rsidR="004F398B" w:rsidRPr="0065107A">
              <w:rPr>
                <w:rStyle w:val="af"/>
                <w:webHidden/>
              </w:rPr>
            </w:r>
            <w:r w:rsidR="004F398B" w:rsidRPr="0065107A">
              <w:rPr>
                <w:rStyle w:val="af"/>
                <w:webHidden/>
              </w:rPr>
              <w:fldChar w:fldCharType="separate"/>
            </w:r>
            <w:r w:rsidR="00A67AE7" w:rsidRPr="0065107A">
              <w:rPr>
                <w:rStyle w:val="af"/>
                <w:webHidden/>
              </w:rPr>
              <w:t>4</w:t>
            </w:r>
            <w:r w:rsidR="004F398B" w:rsidRPr="0065107A">
              <w:rPr>
                <w:rStyle w:val="af"/>
                <w:webHidden/>
              </w:rPr>
              <w:fldChar w:fldCharType="end"/>
            </w:r>
          </w:hyperlink>
        </w:p>
        <w:p w14:paraId="6723177F" w14:textId="7748C215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75" w:history="1">
            <w:r w:rsidR="004F398B" w:rsidRPr="00A67AE7">
              <w:rPr>
                <w:rStyle w:val="af"/>
                <w:noProof/>
              </w:rPr>
              <w:t>4.1</w:t>
            </w:r>
            <w:r w:rsidR="004F398B" w:rsidRPr="00A67AE7">
              <w:rPr>
                <w:rStyle w:val="af"/>
                <w:noProof/>
              </w:rPr>
              <w:t>理论分析：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_Toc121941275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4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4849625D" w14:textId="5ECCCC93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76" w:history="1">
            <w:r w:rsidR="004F398B" w:rsidRPr="00A67AE7">
              <w:rPr>
                <w:rStyle w:val="af"/>
                <w:noProof/>
              </w:rPr>
              <w:t>4.2</w:t>
            </w:r>
            <w:r w:rsidR="004F398B" w:rsidRPr="00A67AE7">
              <w:rPr>
                <w:rStyle w:val="af"/>
                <w:noProof/>
              </w:rPr>
              <w:t>仿真设计分析：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_Toc121941276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5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424F73F5" w14:textId="467236A5" w:rsidR="004F398B" w:rsidRPr="0065107A" w:rsidRDefault="00000000" w:rsidP="0065107A">
          <w:pPr>
            <w:pStyle w:val="TOC2"/>
            <w:tabs>
              <w:tab w:val="right" w:leader="dot" w:pos="8780"/>
            </w:tabs>
            <w:spacing w:line="360" w:lineRule="exact"/>
            <w:ind w:leftChars="0" w:left="0" w:firstLine="480"/>
            <w:rPr>
              <w:rStyle w:val="af"/>
            </w:rPr>
          </w:pPr>
          <w:hyperlink w:anchor="_Toc121941277" w:history="1">
            <w:r w:rsidR="004F398B" w:rsidRPr="0065107A">
              <w:rPr>
                <w:rStyle w:val="af"/>
              </w:rPr>
              <w:t>五、测试的方案与测试结果</w:t>
            </w:r>
            <w:r w:rsidR="004F398B" w:rsidRPr="0065107A">
              <w:rPr>
                <w:rStyle w:val="af"/>
                <w:webHidden/>
              </w:rPr>
              <w:tab/>
            </w:r>
            <w:r w:rsidR="004F398B" w:rsidRPr="0065107A">
              <w:rPr>
                <w:rStyle w:val="af"/>
                <w:webHidden/>
              </w:rPr>
              <w:fldChar w:fldCharType="begin"/>
            </w:r>
            <w:r w:rsidR="004F398B" w:rsidRPr="0065107A">
              <w:rPr>
                <w:rStyle w:val="af"/>
                <w:webHidden/>
              </w:rPr>
              <w:instrText xml:space="preserve"> PAGEREF _Toc121941277 \h </w:instrText>
            </w:r>
            <w:r w:rsidR="004F398B" w:rsidRPr="0065107A">
              <w:rPr>
                <w:rStyle w:val="af"/>
                <w:webHidden/>
              </w:rPr>
            </w:r>
            <w:r w:rsidR="004F398B" w:rsidRPr="0065107A">
              <w:rPr>
                <w:rStyle w:val="af"/>
                <w:webHidden/>
              </w:rPr>
              <w:fldChar w:fldCharType="separate"/>
            </w:r>
            <w:r w:rsidR="00A67AE7" w:rsidRPr="0065107A">
              <w:rPr>
                <w:rStyle w:val="af"/>
                <w:webHidden/>
              </w:rPr>
              <w:t>5</w:t>
            </w:r>
            <w:r w:rsidR="004F398B" w:rsidRPr="0065107A">
              <w:rPr>
                <w:rStyle w:val="af"/>
                <w:webHidden/>
              </w:rPr>
              <w:fldChar w:fldCharType="end"/>
            </w:r>
          </w:hyperlink>
        </w:p>
        <w:p w14:paraId="7D20669A" w14:textId="0D930518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78" w:history="1">
            <w:r w:rsidR="004F398B" w:rsidRPr="00A67AE7">
              <w:rPr>
                <w:rStyle w:val="af"/>
                <w:noProof/>
              </w:rPr>
              <w:t>5.1</w:t>
            </w:r>
            <w:r w:rsidR="004F398B" w:rsidRPr="00A67AE7">
              <w:rPr>
                <w:rStyle w:val="af"/>
                <w:noProof/>
              </w:rPr>
              <w:t>、测试方案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_Toc121941278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5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5F0D11A9" w14:textId="52ED1AEC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79" w:history="1">
            <w:r w:rsidR="004F398B" w:rsidRPr="00A67AE7">
              <w:rPr>
                <w:rStyle w:val="af"/>
                <w:noProof/>
              </w:rPr>
              <w:t>5.1.1</w:t>
            </w:r>
            <w:r w:rsidR="004F398B" w:rsidRPr="00A67AE7">
              <w:rPr>
                <w:rStyle w:val="af"/>
                <w:noProof/>
              </w:rPr>
              <w:t>检查电路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_Toc121941279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5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136B7A02" w14:textId="36DE223B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80" w:history="1">
            <w:r w:rsidR="004F398B" w:rsidRPr="00A67AE7">
              <w:rPr>
                <w:rStyle w:val="af"/>
                <w:noProof/>
              </w:rPr>
              <w:t>5.1.2</w:t>
            </w:r>
            <w:r w:rsidR="004F398B" w:rsidRPr="00A67AE7">
              <w:rPr>
                <w:rStyle w:val="af"/>
                <w:noProof/>
              </w:rPr>
              <w:t>通电观察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_Toc121941280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5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1D344AA3" w14:textId="32A438EA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81" w:history="1">
            <w:r w:rsidR="004F398B" w:rsidRPr="00A67AE7">
              <w:rPr>
                <w:rStyle w:val="af"/>
                <w:noProof/>
              </w:rPr>
              <w:t>5.1.3</w:t>
            </w:r>
            <w:r w:rsidR="004F398B" w:rsidRPr="00A67AE7">
              <w:rPr>
                <w:rStyle w:val="af"/>
                <w:noProof/>
              </w:rPr>
              <w:t>观察波形与数据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_Toc121941281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5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7A20139F" w14:textId="025FD206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82" w:history="1">
            <w:r w:rsidR="004F398B" w:rsidRPr="00A67AE7">
              <w:rPr>
                <w:rStyle w:val="af"/>
                <w:noProof/>
              </w:rPr>
              <w:t>5.1.4</w:t>
            </w:r>
            <w:r w:rsidR="004F398B" w:rsidRPr="00A67AE7">
              <w:rPr>
                <w:rStyle w:val="af"/>
                <w:noProof/>
              </w:rPr>
              <w:t>组装测试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_Toc121941282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5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3B9DB4BF" w14:textId="07FC3093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83" w:history="1">
            <w:r w:rsidR="004F398B" w:rsidRPr="00A67AE7">
              <w:rPr>
                <w:rStyle w:val="af"/>
                <w:noProof/>
              </w:rPr>
              <w:t>5.2</w:t>
            </w:r>
            <w:r w:rsidR="004F398B" w:rsidRPr="00A67AE7">
              <w:rPr>
                <w:rStyle w:val="af"/>
                <w:noProof/>
              </w:rPr>
              <w:t>、测试条件与仪器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_Toc121941283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6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2C2BD223" w14:textId="66683F9F" w:rsidR="004F398B" w:rsidRPr="00A67AE7" w:rsidRDefault="00000000" w:rsidP="00A67AE7">
          <w:pPr>
            <w:pStyle w:val="TOC3"/>
            <w:tabs>
              <w:tab w:val="right" w:leader="dot" w:pos="8780"/>
            </w:tabs>
            <w:spacing w:line="360" w:lineRule="exact"/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941284" w:history="1">
            <w:r w:rsidR="004F398B" w:rsidRPr="00A67AE7">
              <w:rPr>
                <w:rStyle w:val="af"/>
                <w:noProof/>
              </w:rPr>
              <w:t>5.3</w:t>
            </w:r>
            <w:r w:rsidR="004F398B" w:rsidRPr="00A67AE7">
              <w:rPr>
                <w:rStyle w:val="af"/>
                <w:noProof/>
              </w:rPr>
              <w:t>、测试结果（数据）及分析</w:t>
            </w:r>
            <w:r w:rsidR="004F398B" w:rsidRPr="00A67AE7">
              <w:rPr>
                <w:noProof/>
                <w:webHidden/>
              </w:rPr>
              <w:tab/>
            </w:r>
            <w:r w:rsidR="004F398B" w:rsidRPr="00A67AE7">
              <w:rPr>
                <w:noProof/>
                <w:webHidden/>
              </w:rPr>
              <w:fldChar w:fldCharType="begin"/>
            </w:r>
            <w:r w:rsidR="004F398B" w:rsidRPr="00A67AE7">
              <w:rPr>
                <w:noProof/>
                <w:webHidden/>
              </w:rPr>
              <w:instrText xml:space="preserve"> PAGEREF _Toc121941284 \h </w:instrText>
            </w:r>
            <w:r w:rsidR="004F398B" w:rsidRPr="00A67AE7">
              <w:rPr>
                <w:noProof/>
                <w:webHidden/>
              </w:rPr>
            </w:r>
            <w:r w:rsidR="004F398B" w:rsidRPr="00A67AE7">
              <w:rPr>
                <w:noProof/>
                <w:webHidden/>
              </w:rPr>
              <w:fldChar w:fldCharType="separate"/>
            </w:r>
            <w:r w:rsidR="00A67AE7">
              <w:rPr>
                <w:noProof/>
                <w:webHidden/>
              </w:rPr>
              <w:t>6</w:t>
            </w:r>
            <w:r w:rsidR="004F398B" w:rsidRPr="00A67AE7">
              <w:rPr>
                <w:noProof/>
                <w:webHidden/>
              </w:rPr>
              <w:fldChar w:fldCharType="end"/>
            </w:r>
          </w:hyperlink>
        </w:p>
        <w:p w14:paraId="28295EE2" w14:textId="3B2ED238" w:rsidR="004F398B" w:rsidRPr="0065107A" w:rsidRDefault="00000000" w:rsidP="0065107A">
          <w:pPr>
            <w:pStyle w:val="TOC2"/>
            <w:tabs>
              <w:tab w:val="right" w:leader="dot" w:pos="8780"/>
            </w:tabs>
            <w:spacing w:line="360" w:lineRule="exact"/>
            <w:ind w:leftChars="0" w:left="0" w:firstLine="480"/>
            <w:rPr>
              <w:rStyle w:val="af"/>
            </w:rPr>
          </w:pPr>
          <w:hyperlink w:anchor="_Toc121941285" w:history="1">
            <w:r w:rsidR="004F398B" w:rsidRPr="00A67AE7">
              <w:rPr>
                <w:rStyle w:val="af"/>
              </w:rPr>
              <w:t>六、总结与感悟</w:t>
            </w:r>
            <w:r w:rsidR="004F398B" w:rsidRPr="0065107A">
              <w:rPr>
                <w:rStyle w:val="af"/>
                <w:webHidden/>
              </w:rPr>
              <w:tab/>
            </w:r>
            <w:r w:rsidR="004F398B" w:rsidRPr="0065107A">
              <w:rPr>
                <w:rStyle w:val="af"/>
                <w:webHidden/>
              </w:rPr>
              <w:fldChar w:fldCharType="begin"/>
            </w:r>
            <w:r w:rsidR="004F398B" w:rsidRPr="0065107A">
              <w:rPr>
                <w:rStyle w:val="af"/>
                <w:webHidden/>
              </w:rPr>
              <w:instrText xml:space="preserve"> PAGEREF _Toc121941285 \h </w:instrText>
            </w:r>
            <w:r w:rsidR="004F398B" w:rsidRPr="0065107A">
              <w:rPr>
                <w:rStyle w:val="af"/>
                <w:webHidden/>
              </w:rPr>
            </w:r>
            <w:r w:rsidR="004F398B" w:rsidRPr="0065107A">
              <w:rPr>
                <w:rStyle w:val="af"/>
                <w:webHidden/>
              </w:rPr>
              <w:fldChar w:fldCharType="separate"/>
            </w:r>
            <w:r w:rsidR="00A67AE7" w:rsidRPr="0065107A">
              <w:rPr>
                <w:rStyle w:val="af"/>
                <w:webHidden/>
              </w:rPr>
              <w:t>6</w:t>
            </w:r>
            <w:r w:rsidR="004F398B" w:rsidRPr="0065107A">
              <w:rPr>
                <w:rStyle w:val="af"/>
                <w:webHidden/>
              </w:rPr>
              <w:fldChar w:fldCharType="end"/>
            </w:r>
          </w:hyperlink>
        </w:p>
        <w:p w14:paraId="5629D998" w14:textId="1458B3D5" w:rsidR="004F398B" w:rsidRPr="0065107A" w:rsidRDefault="00000000" w:rsidP="0065107A">
          <w:pPr>
            <w:pStyle w:val="TOC2"/>
            <w:tabs>
              <w:tab w:val="right" w:leader="dot" w:pos="8780"/>
            </w:tabs>
            <w:spacing w:line="360" w:lineRule="exact"/>
            <w:ind w:leftChars="0" w:left="0" w:firstLine="480"/>
            <w:rPr>
              <w:rStyle w:val="af"/>
            </w:rPr>
          </w:pPr>
          <w:hyperlink w:anchor="_Toc121941286" w:history="1">
            <w:r w:rsidR="004F398B" w:rsidRPr="00A67AE7">
              <w:rPr>
                <w:rStyle w:val="af"/>
              </w:rPr>
              <w:t>参考文献</w:t>
            </w:r>
            <w:r w:rsidR="004F398B" w:rsidRPr="0065107A">
              <w:rPr>
                <w:rStyle w:val="af"/>
                <w:webHidden/>
              </w:rPr>
              <w:tab/>
            </w:r>
            <w:r w:rsidR="004F398B" w:rsidRPr="0065107A">
              <w:rPr>
                <w:rStyle w:val="af"/>
                <w:webHidden/>
              </w:rPr>
              <w:fldChar w:fldCharType="begin"/>
            </w:r>
            <w:r w:rsidR="004F398B" w:rsidRPr="0065107A">
              <w:rPr>
                <w:rStyle w:val="af"/>
                <w:webHidden/>
              </w:rPr>
              <w:instrText xml:space="preserve"> PAGEREF _Toc121941286 \h </w:instrText>
            </w:r>
            <w:r w:rsidR="004F398B" w:rsidRPr="0065107A">
              <w:rPr>
                <w:rStyle w:val="af"/>
                <w:webHidden/>
              </w:rPr>
            </w:r>
            <w:r w:rsidR="004F398B" w:rsidRPr="0065107A">
              <w:rPr>
                <w:rStyle w:val="af"/>
                <w:webHidden/>
              </w:rPr>
              <w:fldChar w:fldCharType="separate"/>
            </w:r>
            <w:r w:rsidR="00A67AE7" w:rsidRPr="0065107A">
              <w:rPr>
                <w:rStyle w:val="af"/>
                <w:webHidden/>
              </w:rPr>
              <w:t>6</w:t>
            </w:r>
            <w:r w:rsidR="004F398B" w:rsidRPr="0065107A">
              <w:rPr>
                <w:rStyle w:val="af"/>
                <w:webHidden/>
              </w:rPr>
              <w:fldChar w:fldCharType="end"/>
            </w:r>
          </w:hyperlink>
        </w:p>
        <w:p w14:paraId="1E8D7FBA" w14:textId="57635316" w:rsidR="004F398B" w:rsidRPr="0065107A" w:rsidRDefault="00000000" w:rsidP="0065107A">
          <w:pPr>
            <w:pStyle w:val="TOC2"/>
            <w:tabs>
              <w:tab w:val="right" w:leader="dot" w:pos="8780"/>
            </w:tabs>
            <w:spacing w:line="360" w:lineRule="exact"/>
            <w:ind w:leftChars="0" w:left="0" w:firstLine="480"/>
            <w:rPr>
              <w:rStyle w:val="af"/>
            </w:rPr>
          </w:pPr>
          <w:hyperlink w:anchor="_Toc121941287" w:history="1">
            <w:r w:rsidR="004F398B" w:rsidRPr="00A67AE7">
              <w:rPr>
                <w:rStyle w:val="af"/>
              </w:rPr>
              <w:t>附录</w:t>
            </w:r>
            <w:r w:rsidR="004F398B" w:rsidRPr="00A67AE7">
              <w:rPr>
                <w:rStyle w:val="af"/>
              </w:rPr>
              <w:t>1</w:t>
            </w:r>
            <w:r w:rsidR="004F398B" w:rsidRPr="00A67AE7">
              <w:rPr>
                <w:rStyle w:val="af"/>
              </w:rPr>
              <w:t>电气原理图</w:t>
            </w:r>
            <w:r w:rsidR="004F398B" w:rsidRPr="0065107A">
              <w:rPr>
                <w:rStyle w:val="af"/>
                <w:webHidden/>
              </w:rPr>
              <w:tab/>
            </w:r>
            <w:r w:rsidR="004F398B" w:rsidRPr="0065107A">
              <w:rPr>
                <w:rStyle w:val="af"/>
                <w:webHidden/>
              </w:rPr>
              <w:fldChar w:fldCharType="begin"/>
            </w:r>
            <w:r w:rsidR="004F398B" w:rsidRPr="0065107A">
              <w:rPr>
                <w:rStyle w:val="af"/>
                <w:webHidden/>
              </w:rPr>
              <w:instrText xml:space="preserve"> PAGEREF _Toc121941287 \h </w:instrText>
            </w:r>
            <w:r w:rsidR="004F398B" w:rsidRPr="0065107A">
              <w:rPr>
                <w:rStyle w:val="af"/>
                <w:webHidden/>
              </w:rPr>
            </w:r>
            <w:r w:rsidR="004F398B" w:rsidRPr="0065107A">
              <w:rPr>
                <w:rStyle w:val="af"/>
                <w:webHidden/>
              </w:rPr>
              <w:fldChar w:fldCharType="separate"/>
            </w:r>
            <w:r w:rsidR="00A67AE7" w:rsidRPr="0065107A">
              <w:rPr>
                <w:rStyle w:val="af"/>
                <w:webHidden/>
              </w:rPr>
              <w:t>7</w:t>
            </w:r>
            <w:r w:rsidR="004F398B" w:rsidRPr="0065107A">
              <w:rPr>
                <w:rStyle w:val="af"/>
                <w:webHidden/>
              </w:rPr>
              <w:fldChar w:fldCharType="end"/>
            </w:r>
          </w:hyperlink>
        </w:p>
        <w:p w14:paraId="3569BE70" w14:textId="63B32366" w:rsidR="004F398B" w:rsidRPr="0065107A" w:rsidRDefault="00000000" w:rsidP="0065107A">
          <w:pPr>
            <w:pStyle w:val="TOC2"/>
            <w:tabs>
              <w:tab w:val="right" w:leader="dot" w:pos="8780"/>
            </w:tabs>
            <w:spacing w:line="360" w:lineRule="exact"/>
            <w:ind w:leftChars="0" w:left="0" w:firstLine="480"/>
            <w:rPr>
              <w:rStyle w:val="af"/>
            </w:rPr>
          </w:pPr>
          <w:hyperlink w:anchor="_Toc121941288" w:history="1">
            <w:r w:rsidR="004F398B" w:rsidRPr="00A67AE7">
              <w:rPr>
                <w:rStyle w:val="af"/>
              </w:rPr>
              <w:t>附录</w:t>
            </w:r>
            <w:r w:rsidR="004F398B" w:rsidRPr="00A67AE7">
              <w:rPr>
                <w:rStyle w:val="af"/>
              </w:rPr>
              <w:t>2</w:t>
            </w:r>
            <w:r w:rsidR="004F398B" w:rsidRPr="00A67AE7">
              <w:rPr>
                <w:rStyle w:val="af"/>
              </w:rPr>
              <w:t>主要程序代码</w:t>
            </w:r>
            <w:r w:rsidR="004F398B" w:rsidRPr="0065107A">
              <w:rPr>
                <w:rStyle w:val="af"/>
                <w:webHidden/>
              </w:rPr>
              <w:tab/>
            </w:r>
            <w:r w:rsidR="004F398B" w:rsidRPr="0065107A">
              <w:rPr>
                <w:rStyle w:val="af"/>
                <w:webHidden/>
              </w:rPr>
              <w:fldChar w:fldCharType="begin"/>
            </w:r>
            <w:r w:rsidR="004F398B" w:rsidRPr="0065107A">
              <w:rPr>
                <w:rStyle w:val="af"/>
                <w:webHidden/>
              </w:rPr>
              <w:instrText xml:space="preserve"> PAGEREF _Toc121941288 \h </w:instrText>
            </w:r>
            <w:r w:rsidR="004F398B" w:rsidRPr="0065107A">
              <w:rPr>
                <w:rStyle w:val="af"/>
                <w:webHidden/>
              </w:rPr>
            </w:r>
            <w:r w:rsidR="004F398B" w:rsidRPr="0065107A">
              <w:rPr>
                <w:rStyle w:val="af"/>
                <w:webHidden/>
              </w:rPr>
              <w:fldChar w:fldCharType="separate"/>
            </w:r>
            <w:r w:rsidR="00A67AE7" w:rsidRPr="0065107A">
              <w:rPr>
                <w:rStyle w:val="af"/>
                <w:webHidden/>
              </w:rPr>
              <w:t>8</w:t>
            </w:r>
            <w:r w:rsidR="004F398B" w:rsidRPr="0065107A">
              <w:rPr>
                <w:rStyle w:val="af"/>
                <w:webHidden/>
              </w:rPr>
              <w:fldChar w:fldCharType="end"/>
            </w:r>
          </w:hyperlink>
        </w:p>
        <w:p w14:paraId="34EE22C1" w14:textId="34BBAD8C" w:rsidR="004F398B" w:rsidRDefault="00F25C41" w:rsidP="00A67AE7">
          <w:pPr>
            <w:spacing w:line="360" w:lineRule="exact"/>
            <w:ind w:firstLineChars="0" w:firstLine="0"/>
            <w:rPr>
              <w:b/>
              <w:bCs/>
              <w:lang w:val="zh-CN"/>
            </w:rPr>
          </w:pPr>
          <w:r w:rsidRPr="00A67AE7">
            <w:rPr>
              <w:lang w:val="zh-CN"/>
            </w:rPr>
            <w:fldChar w:fldCharType="end"/>
          </w:r>
        </w:p>
        <w:p w14:paraId="72E2DA68" w14:textId="03E1B4BB" w:rsidR="004F398B" w:rsidRPr="004F398B" w:rsidRDefault="00000000" w:rsidP="004F398B">
          <w:pPr>
            <w:spacing w:line="360" w:lineRule="exact"/>
            <w:ind w:firstLineChars="0" w:firstLine="0"/>
            <w:sectPr w:rsidR="004F398B" w:rsidRPr="004F398B" w:rsidSect="00F25C41">
              <w:footerReference w:type="default" r:id="rId16"/>
              <w:pgSz w:w="11910" w:h="16840"/>
              <w:pgMar w:top="1600" w:right="1440" w:bottom="1380" w:left="1680" w:header="0" w:footer="1196" w:gutter="0"/>
              <w:pgNumType w:start="1"/>
              <w:cols w:space="720"/>
              <w:noEndnote/>
            </w:sectPr>
          </w:pPr>
        </w:p>
      </w:sdtContent>
    </w:sdt>
    <w:p w14:paraId="4F12B3FD" w14:textId="127C94A5" w:rsidR="00FE34C1" w:rsidRPr="006F01FF" w:rsidRDefault="00FE34C1" w:rsidP="004F398B">
      <w:pPr>
        <w:pStyle w:val="a9"/>
        <w:tabs>
          <w:tab w:val="right" w:leader="dot" w:pos="8429"/>
        </w:tabs>
        <w:spacing w:before="19"/>
        <w:jc w:val="center"/>
        <w:outlineLvl w:val="0"/>
        <w:rPr>
          <w:rFonts w:ascii="Times New Roman" w:cs="Times New Roman"/>
          <w:sz w:val="32"/>
          <w:szCs w:val="32"/>
        </w:rPr>
      </w:pPr>
      <w:bookmarkStart w:id="2" w:name="_Toc121941254"/>
      <w:r w:rsidRPr="006F01FF">
        <w:rPr>
          <w:rFonts w:ascii="Times New Roman" w:cs="Times New Roman" w:hint="eastAsia"/>
          <w:sz w:val="32"/>
          <w:szCs w:val="32"/>
        </w:rPr>
        <w:lastRenderedPageBreak/>
        <w:t>一、题目分析与方案论证</w:t>
      </w:r>
      <w:bookmarkEnd w:id="2"/>
    </w:p>
    <w:p w14:paraId="1B8FD29F" w14:textId="77777777" w:rsidR="00FE34C1" w:rsidRPr="006F01FF" w:rsidRDefault="00FE34C1" w:rsidP="006F01FF">
      <w:pPr>
        <w:pStyle w:val="a9"/>
        <w:tabs>
          <w:tab w:val="right" w:leader="dot" w:pos="8429"/>
        </w:tabs>
        <w:spacing w:before="19"/>
        <w:outlineLvl w:val="1"/>
        <w:rPr>
          <w:rFonts w:ascii="Times New Roman" w:cs="Times New Roman"/>
          <w:sz w:val="28"/>
          <w:szCs w:val="28"/>
        </w:rPr>
      </w:pPr>
      <w:bookmarkStart w:id="3" w:name="_Toc121941255"/>
      <w:r w:rsidRPr="006F01FF">
        <w:rPr>
          <w:rFonts w:ascii="Times New Roman" w:cs="Times New Roman" w:hint="eastAsia"/>
          <w:sz w:val="28"/>
          <w:szCs w:val="28"/>
        </w:rPr>
        <w:t>1.1</w:t>
      </w:r>
      <w:r w:rsidRPr="006F01FF">
        <w:rPr>
          <w:rFonts w:ascii="Times New Roman" w:cs="Times New Roman" w:hint="eastAsia"/>
          <w:sz w:val="28"/>
          <w:szCs w:val="28"/>
        </w:rPr>
        <w:t>、题目分析</w:t>
      </w:r>
      <w:bookmarkEnd w:id="3"/>
    </w:p>
    <w:p w14:paraId="1A6852B4" w14:textId="77777777" w:rsidR="00AC03EB" w:rsidRDefault="00AC03EB" w:rsidP="006F01FF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4" w:name="_Toc121941256"/>
      <w:r>
        <w:rPr>
          <w:rFonts w:ascii="Times New Roman" w:cs="Times New Roman" w:hint="eastAsia"/>
        </w:rPr>
        <w:t>1</w:t>
      </w:r>
      <w:r>
        <w:rPr>
          <w:rFonts w:ascii="Times New Roman" w:cs="Times New Roman"/>
        </w:rPr>
        <w:t>.1.1</w:t>
      </w:r>
      <w:r>
        <w:rPr>
          <w:rFonts w:ascii="Times New Roman" w:cs="Times New Roman" w:hint="eastAsia"/>
        </w:rPr>
        <w:t>题目任务</w:t>
      </w:r>
      <w:bookmarkEnd w:id="4"/>
    </w:p>
    <w:p w14:paraId="2C4B55EB" w14:textId="74E1EDAF" w:rsidR="00AC03EB" w:rsidRDefault="00FE34C1" w:rsidP="00C13844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题目要求设计</w:t>
      </w:r>
      <w:r w:rsidR="00AC03EB" w:rsidRPr="00AC03EB">
        <w:rPr>
          <w:rFonts w:ascii="Times New Roman" w:cs="Times New Roman" w:hint="eastAsia"/>
        </w:rPr>
        <w:t>制作一个能自动绕越障碍物的电动小车。</w:t>
      </w:r>
      <w:r w:rsidR="00AC03EB">
        <w:rPr>
          <w:rFonts w:ascii="Times New Roman" w:cs="Times New Roman" w:hint="eastAsia"/>
        </w:rPr>
        <w:t>实现图</w:t>
      </w:r>
      <w:r w:rsidR="00AC03EB">
        <w:rPr>
          <w:rFonts w:ascii="Times New Roman" w:cs="Times New Roman" w:hint="eastAsia"/>
        </w:rPr>
        <w:t>1</w:t>
      </w:r>
      <w:r w:rsidR="00AC03EB">
        <w:rPr>
          <w:rFonts w:ascii="Times New Roman" w:cs="Times New Roman" w:hint="eastAsia"/>
        </w:rPr>
        <w:t>所示绕障示意。</w:t>
      </w:r>
    </w:p>
    <w:p w14:paraId="4033A62B" w14:textId="4B900FAB" w:rsidR="00AC03EB" w:rsidRDefault="00AC03EB" w:rsidP="006E2439">
      <w:pPr>
        <w:pStyle w:val="a9"/>
        <w:tabs>
          <w:tab w:val="right" w:leader="dot" w:pos="8429"/>
        </w:tabs>
        <w:spacing w:before="19"/>
        <w:jc w:val="center"/>
        <w:rPr>
          <w:rFonts w:ascii="Times New Roman" w:cs="Times New Roman"/>
        </w:rPr>
      </w:pPr>
      <w:r>
        <w:rPr>
          <w:noProof/>
        </w:rPr>
        <w:drawing>
          <wp:inline distT="0" distB="0" distL="0" distR="0" wp14:anchorId="645D13DA" wp14:editId="61BF6287">
            <wp:extent cx="3980103" cy="2043952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6626" cy="204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BF55" w14:textId="77777777" w:rsidR="00AC03EB" w:rsidRPr="00AC03EB" w:rsidRDefault="00AC03EB" w:rsidP="006E243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color w:val="000000"/>
          <w:kern w:val="0"/>
          <w:szCs w:val="24"/>
        </w:rPr>
      </w:pPr>
    </w:p>
    <w:p w14:paraId="70B5EF0E" w14:textId="2F398E3F" w:rsidR="00AC03EB" w:rsidRPr="00C13844" w:rsidRDefault="00AC03EB" w:rsidP="006E2439">
      <w:pPr>
        <w:pStyle w:val="a9"/>
        <w:tabs>
          <w:tab w:val="right" w:leader="dot" w:pos="8429"/>
        </w:tabs>
        <w:spacing w:before="19"/>
        <w:jc w:val="center"/>
        <w:rPr>
          <w:color w:val="000000"/>
          <w:sz w:val="21"/>
          <w:szCs w:val="21"/>
        </w:rPr>
      </w:pPr>
      <w:r w:rsidRPr="00C13844">
        <w:rPr>
          <w:color w:val="000000"/>
          <w:sz w:val="22"/>
          <w:szCs w:val="22"/>
        </w:rPr>
        <w:t xml:space="preserve"> </w:t>
      </w:r>
      <w:r w:rsidRPr="00C13844">
        <w:rPr>
          <w:rFonts w:hint="eastAsia"/>
          <w:color w:val="000000"/>
          <w:sz w:val="21"/>
          <w:szCs w:val="21"/>
        </w:rPr>
        <w:t>图</w:t>
      </w:r>
      <w:r w:rsidRPr="00C13844">
        <w:rPr>
          <w:rFonts w:ascii="Times New Roman" w:cs="Times New Roman"/>
          <w:color w:val="000000"/>
          <w:sz w:val="21"/>
          <w:szCs w:val="21"/>
        </w:rPr>
        <w:t xml:space="preserve">1 </w:t>
      </w:r>
      <w:r w:rsidRPr="00C13844">
        <w:rPr>
          <w:rFonts w:hint="eastAsia"/>
          <w:color w:val="000000"/>
          <w:sz w:val="21"/>
          <w:szCs w:val="21"/>
        </w:rPr>
        <w:t>基本要求绕障示意图</w:t>
      </w:r>
    </w:p>
    <w:p w14:paraId="4E12CBF8" w14:textId="60B2CE6A" w:rsidR="00AC03EB" w:rsidRDefault="00AC03EB" w:rsidP="006F01FF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5" w:name="_Toc121941257"/>
      <w:r w:rsidRPr="006F01FF">
        <w:rPr>
          <w:rFonts w:ascii="Times New Roman" w:cs="Times New Roman" w:hint="eastAsia"/>
        </w:rPr>
        <w:t>1</w:t>
      </w:r>
      <w:r w:rsidRPr="006F01FF">
        <w:rPr>
          <w:rFonts w:ascii="Times New Roman" w:cs="Times New Roman"/>
        </w:rPr>
        <w:t>.1.2</w:t>
      </w:r>
      <w:r w:rsidRPr="00FE34C1">
        <w:rPr>
          <w:rFonts w:ascii="Times New Roman" w:cs="Times New Roman" w:hint="eastAsia"/>
        </w:rPr>
        <w:t>基本要求</w:t>
      </w:r>
      <w:bookmarkEnd w:id="5"/>
    </w:p>
    <w:p w14:paraId="1710CCB4" w14:textId="36B5AE56" w:rsidR="00AC03EB" w:rsidRPr="00AC03EB" w:rsidRDefault="00AC03EB" w:rsidP="006E2439">
      <w:pPr>
        <w:pStyle w:val="a9"/>
        <w:spacing w:before="5" w:line="242" w:lineRule="auto"/>
        <w:ind w:right="237" w:firstLineChars="200" w:firstLine="440"/>
        <w:rPr>
          <w:spacing w:val="-10"/>
        </w:rPr>
      </w:pPr>
      <w:r w:rsidRPr="00945FE0">
        <w:rPr>
          <w:rFonts w:hint="eastAsia"/>
          <w:spacing w:val="-10"/>
        </w:rPr>
        <w:t>完成图1所示绕障要求。</w:t>
      </w:r>
      <w:r w:rsidRPr="00AC03EB">
        <w:rPr>
          <w:rFonts w:hint="eastAsia"/>
          <w:spacing w:val="-10"/>
        </w:rPr>
        <w:t>地面安放</w:t>
      </w:r>
      <w:r w:rsidRPr="00AC03EB">
        <w:rPr>
          <w:spacing w:val="-10"/>
        </w:rPr>
        <w:t xml:space="preserve"> 2 </w:t>
      </w:r>
      <w:proofErr w:type="gramStart"/>
      <w:r w:rsidRPr="00AC03EB">
        <w:rPr>
          <w:rFonts w:hint="eastAsia"/>
          <w:spacing w:val="-10"/>
        </w:rPr>
        <w:t>个</w:t>
      </w:r>
      <w:proofErr w:type="gramEnd"/>
      <w:r w:rsidRPr="00AC03EB">
        <w:rPr>
          <w:rFonts w:hint="eastAsia"/>
          <w:spacing w:val="-10"/>
        </w:rPr>
        <w:t>直径约</w:t>
      </w:r>
      <w:r w:rsidRPr="00AC03EB">
        <w:rPr>
          <w:spacing w:val="-10"/>
        </w:rPr>
        <w:t>15cm</w:t>
      </w:r>
      <w:r w:rsidRPr="00AC03EB">
        <w:rPr>
          <w:rFonts w:hint="eastAsia"/>
          <w:spacing w:val="-10"/>
        </w:rPr>
        <w:t>、高度</w:t>
      </w:r>
      <w:r w:rsidRPr="00AC03EB">
        <w:rPr>
          <w:spacing w:val="-10"/>
        </w:rPr>
        <w:t xml:space="preserve">20cm </w:t>
      </w:r>
      <w:r w:rsidRPr="00AC03EB">
        <w:rPr>
          <w:rFonts w:hint="eastAsia"/>
          <w:spacing w:val="-10"/>
        </w:rPr>
        <w:t>的圆柱形红色障碍物，两障碍物间距离在</w:t>
      </w:r>
      <w:r w:rsidRPr="00AC03EB">
        <w:rPr>
          <w:spacing w:val="-10"/>
        </w:rPr>
        <w:t xml:space="preserve">0.8~1.2m </w:t>
      </w:r>
      <w:r w:rsidRPr="00AC03EB">
        <w:rPr>
          <w:rFonts w:hint="eastAsia"/>
          <w:spacing w:val="-10"/>
        </w:rPr>
        <w:t>间可以调整。小车从处于二障碍物连线左侧</w:t>
      </w:r>
      <w:r w:rsidRPr="00AC03EB">
        <w:rPr>
          <w:spacing w:val="-10"/>
        </w:rPr>
        <w:t xml:space="preserve">0.8~1.2m </w:t>
      </w:r>
      <w:r w:rsidRPr="00AC03EB">
        <w:rPr>
          <w:rFonts w:hint="eastAsia"/>
          <w:spacing w:val="-10"/>
        </w:rPr>
        <w:t>的黑色实心圆（直径</w:t>
      </w:r>
      <w:r w:rsidRPr="00AC03EB">
        <w:rPr>
          <w:spacing w:val="-10"/>
        </w:rPr>
        <w:t>15cm</w:t>
      </w:r>
      <w:r w:rsidRPr="00AC03EB">
        <w:rPr>
          <w:rFonts w:hint="eastAsia"/>
          <w:spacing w:val="-10"/>
        </w:rPr>
        <w:t>）出发，沿图示箭头轨迹运动，最后回到出发点。</w:t>
      </w:r>
      <w:r w:rsidRPr="00AC03EB">
        <w:rPr>
          <w:spacing w:val="-10"/>
        </w:rPr>
        <w:t xml:space="preserve"> </w:t>
      </w:r>
    </w:p>
    <w:p w14:paraId="46A5A621" w14:textId="64C7FF81" w:rsidR="00AC03EB" w:rsidRPr="00945FE0" w:rsidRDefault="00AC03EB" w:rsidP="006E2439">
      <w:pPr>
        <w:pStyle w:val="a9"/>
        <w:spacing w:before="5" w:line="242" w:lineRule="auto"/>
        <w:ind w:right="237" w:firstLineChars="200" w:firstLine="440"/>
        <w:rPr>
          <w:spacing w:val="-10"/>
        </w:rPr>
      </w:pPr>
      <w:r w:rsidRPr="00945FE0">
        <w:rPr>
          <w:rFonts w:hint="eastAsia"/>
          <w:spacing w:val="-10"/>
        </w:rPr>
        <w:t>行走过程中，小车不得碰撞障碍物；小车中心标志距离障碍物的距离不得超过</w:t>
      </w:r>
      <w:r w:rsidRPr="00945FE0">
        <w:rPr>
          <w:spacing w:val="-10"/>
        </w:rPr>
        <w:t>40c</w:t>
      </w:r>
      <w:r w:rsidRPr="00945FE0">
        <w:rPr>
          <w:rFonts w:hint="eastAsia"/>
          <w:spacing w:val="-10"/>
        </w:rPr>
        <w:t>m</w:t>
      </w:r>
      <w:r w:rsidRPr="00945FE0">
        <w:rPr>
          <w:spacing w:val="-10"/>
        </w:rPr>
        <w:t>;</w:t>
      </w:r>
      <w:r w:rsidRPr="00945FE0">
        <w:rPr>
          <w:rFonts w:hint="eastAsia"/>
          <w:spacing w:val="-10"/>
        </w:rPr>
        <w:t>返回出发点后小车中心标志应尽量与黑色实心</w:t>
      </w:r>
      <w:proofErr w:type="gramStart"/>
      <w:r w:rsidRPr="00945FE0">
        <w:rPr>
          <w:rFonts w:hint="eastAsia"/>
          <w:spacing w:val="-10"/>
        </w:rPr>
        <w:t>圆中心</w:t>
      </w:r>
      <w:proofErr w:type="gramEnd"/>
      <w:r w:rsidRPr="00945FE0">
        <w:rPr>
          <w:rFonts w:hint="eastAsia"/>
          <w:spacing w:val="-10"/>
        </w:rPr>
        <w:t>重合；小车完成整个行程不得超过</w:t>
      </w:r>
      <w:r w:rsidRPr="00945FE0">
        <w:rPr>
          <w:spacing w:val="-10"/>
        </w:rPr>
        <w:t xml:space="preserve">30 </w:t>
      </w:r>
      <w:r w:rsidRPr="00945FE0">
        <w:rPr>
          <w:rFonts w:hint="eastAsia"/>
          <w:spacing w:val="-10"/>
        </w:rPr>
        <w:t>秒。</w:t>
      </w:r>
    </w:p>
    <w:p w14:paraId="72FF8AB0" w14:textId="23298512" w:rsidR="00FE34C1" w:rsidRDefault="00FE34C1" w:rsidP="006F01FF">
      <w:pPr>
        <w:pStyle w:val="a9"/>
        <w:tabs>
          <w:tab w:val="right" w:leader="dot" w:pos="8429"/>
        </w:tabs>
        <w:spacing w:before="19"/>
        <w:outlineLvl w:val="1"/>
        <w:rPr>
          <w:rFonts w:ascii="Times New Roman" w:cs="Times New Roman"/>
        </w:rPr>
      </w:pPr>
      <w:bookmarkStart w:id="6" w:name="_Toc121941258"/>
      <w:r w:rsidRPr="006F01FF">
        <w:rPr>
          <w:rFonts w:ascii="Times New Roman" w:cs="Times New Roman" w:hint="eastAsia"/>
          <w:sz w:val="28"/>
          <w:szCs w:val="28"/>
        </w:rPr>
        <w:t>1.</w:t>
      </w:r>
      <w:r w:rsidR="00AC03EB" w:rsidRPr="006F01FF">
        <w:rPr>
          <w:rFonts w:ascii="Times New Roman" w:cs="Times New Roman"/>
          <w:sz w:val="28"/>
          <w:szCs w:val="28"/>
        </w:rPr>
        <w:t>2</w:t>
      </w:r>
      <w:r w:rsidRPr="006F01FF">
        <w:rPr>
          <w:rFonts w:ascii="Times New Roman" w:cs="Times New Roman" w:hint="eastAsia"/>
          <w:sz w:val="28"/>
          <w:szCs w:val="28"/>
        </w:rPr>
        <w:t>、主控选择论证</w:t>
      </w:r>
      <w:bookmarkEnd w:id="6"/>
    </w:p>
    <w:p w14:paraId="7E2C3D71" w14:textId="264125F6" w:rsidR="00AC03EB" w:rsidRPr="00C13844" w:rsidRDefault="00AC03EB" w:rsidP="00C13844">
      <w:pPr>
        <w:pStyle w:val="a9"/>
        <w:spacing w:before="5" w:line="242" w:lineRule="auto"/>
        <w:ind w:right="237" w:firstLineChars="200" w:firstLine="440"/>
        <w:rPr>
          <w:spacing w:val="-10"/>
        </w:rPr>
      </w:pPr>
      <w:r w:rsidRPr="00C13844">
        <w:rPr>
          <w:rFonts w:hint="eastAsia"/>
          <w:spacing w:val="-10"/>
        </w:rPr>
        <w:t>方案</w:t>
      </w:r>
      <w:proofErr w:type="gramStart"/>
      <w:r w:rsidRPr="00C13844">
        <w:rPr>
          <w:rFonts w:hint="eastAsia"/>
          <w:spacing w:val="-10"/>
        </w:rPr>
        <w:t>一</w:t>
      </w:r>
      <w:proofErr w:type="gramEnd"/>
      <w:r w:rsidRPr="00C13844">
        <w:rPr>
          <w:rFonts w:hint="eastAsia"/>
          <w:spacing w:val="-10"/>
        </w:rPr>
        <w:t>：</w:t>
      </w:r>
      <w:r w:rsidRPr="00C13844">
        <w:rPr>
          <w:spacing w:val="-10"/>
        </w:rPr>
        <w:t xml:space="preserve">51 </w:t>
      </w:r>
      <w:r w:rsidRPr="00C13844">
        <w:rPr>
          <w:rFonts w:hint="eastAsia"/>
          <w:spacing w:val="-10"/>
        </w:rPr>
        <w:t>单片机</w:t>
      </w:r>
      <w:r w:rsidR="006F01FF" w:rsidRPr="00C13844">
        <w:rPr>
          <w:rFonts w:hint="eastAsia"/>
          <w:spacing w:val="-10"/>
        </w:rPr>
        <w:t>。</w:t>
      </w:r>
      <w:r>
        <w:rPr>
          <w:rFonts w:hint="eastAsia"/>
          <w:spacing w:val="-10"/>
        </w:rPr>
        <w:t>采用通用的</w:t>
      </w:r>
      <w:r>
        <w:rPr>
          <w:spacing w:val="-10"/>
        </w:rPr>
        <w:t xml:space="preserve"> </w:t>
      </w:r>
      <w:r w:rsidRPr="00C13844">
        <w:rPr>
          <w:spacing w:val="-10"/>
        </w:rPr>
        <w:t xml:space="preserve">51 </w:t>
      </w:r>
      <w:r w:rsidRPr="00C13844">
        <w:rPr>
          <w:rFonts w:hint="eastAsia"/>
          <w:spacing w:val="-10"/>
        </w:rPr>
        <w:t>单片机作为主控制器。</w:t>
      </w:r>
      <w:r w:rsidRPr="00C13844">
        <w:rPr>
          <w:spacing w:val="-10"/>
        </w:rPr>
        <w:t>51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单片机通用灵活、价格低廉、使用</w:t>
      </w:r>
      <w:r w:rsidRPr="00C13844">
        <w:rPr>
          <w:rFonts w:hint="eastAsia"/>
          <w:spacing w:val="-10"/>
        </w:rPr>
        <w:t>方便，但此单片机字长有限，数据处理能力很弱，处理速度较慢，资源不够丰富，</w:t>
      </w:r>
      <w:r w:rsidRPr="00C13844">
        <w:rPr>
          <w:spacing w:val="-10"/>
        </w:rPr>
        <w:t xml:space="preserve"> </w:t>
      </w:r>
      <w:r w:rsidRPr="00C13844">
        <w:rPr>
          <w:rFonts w:hint="eastAsia"/>
          <w:spacing w:val="-10"/>
        </w:rPr>
        <w:t>需要扩展较多的外围电路，降低了系统的可靠性，增加了制作的费用，难以满足本设计要求。</w:t>
      </w:r>
    </w:p>
    <w:p w14:paraId="389302EE" w14:textId="16195538" w:rsidR="00FE34C1" w:rsidRPr="00C13844" w:rsidRDefault="00AC03EB" w:rsidP="00C13844">
      <w:pPr>
        <w:pStyle w:val="a9"/>
        <w:spacing w:before="5" w:line="242" w:lineRule="auto"/>
        <w:ind w:right="237" w:firstLineChars="200" w:firstLine="440"/>
        <w:rPr>
          <w:spacing w:val="-10"/>
        </w:rPr>
      </w:pPr>
      <w:bookmarkStart w:id="7" w:name="方案二：STM32F1单片机"/>
      <w:bookmarkStart w:id="8" w:name="_bookmark3"/>
      <w:bookmarkEnd w:id="7"/>
      <w:bookmarkEnd w:id="8"/>
      <w:r w:rsidRPr="00C13844">
        <w:rPr>
          <w:rFonts w:hint="eastAsia"/>
          <w:spacing w:val="-10"/>
        </w:rPr>
        <w:t>方案二：</w:t>
      </w:r>
      <w:r w:rsidRPr="00C13844">
        <w:rPr>
          <w:spacing w:val="-10"/>
        </w:rPr>
        <w:t>STM32F1</w:t>
      </w:r>
      <w:r w:rsidRPr="00C13844">
        <w:rPr>
          <w:rFonts w:hint="eastAsia"/>
          <w:spacing w:val="-10"/>
        </w:rPr>
        <w:t>单片机</w:t>
      </w:r>
      <w:r w:rsidR="006F01FF" w:rsidRPr="00C13844">
        <w:rPr>
          <w:rFonts w:hint="eastAsia"/>
          <w:spacing w:val="-10"/>
        </w:rPr>
        <w:t>。</w:t>
      </w:r>
      <w:r w:rsidRPr="00C13844">
        <w:rPr>
          <w:rFonts w:hint="eastAsia"/>
          <w:spacing w:val="-10"/>
        </w:rPr>
        <w:t>基于</w:t>
      </w:r>
      <w:r w:rsidRPr="00C13844">
        <w:rPr>
          <w:spacing w:val="-10"/>
        </w:rPr>
        <w:t xml:space="preserve"> STM32F1 </w:t>
      </w:r>
      <w:hyperlink r:id="rId18" w:history="1">
        <w:r w:rsidRPr="00C13844">
          <w:rPr>
            <w:rFonts w:hint="eastAsia"/>
            <w:spacing w:val="-10"/>
          </w:rPr>
          <w:t>系列的开发板</w:t>
        </w:r>
      </w:hyperlink>
      <w:r w:rsidRPr="00C13844">
        <w:rPr>
          <w:rFonts w:hint="eastAsia"/>
          <w:spacing w:val="-10"/>
        </w:rPr>
        <w:t>，性价比较高、资料非常丰富</w:t>
      </w:r>
      <w:r w:rsidR="00190F94" w:rsidRPr="00C13844">
        <w:rPr>
          <w:rFonts w:hint="eastAsia"/>
          <w:spacing w:val="-10"/>
        </w:rPr>
        <w:t>，</w:t>
      </w:r>
      <w:r w:rsidRPr="00C13844">
        <w:rPr>
          <w:rFonts w:hint="eastAsia"/>
          <w:spacing w:val="-10"/>
        </w:rPr>
        <w:t>这是最大的优势</w:t>
      </w:r>
      <w:r w:rsidR="00190F94" w:rsidRPr="00C13844">
        <w:rPr>
          <w:rFonts w:hint="eastAsia"/>
          <w:spacing w:val="-10"/>
        </w:rPr>
        <w:t>。</w:t>
      </w:r>
      <w:r w:rsidR="00FE34C1" w:rsidRPr="00C13844">
        <w:rPr>
          <w:rFonts w:hint="eastAsia"/>
          <w:spacing w:val="-10"/>
        </w:rPr>
        <w:t xml:space="preserve">对于这个项目，并不需要太多的 IO 口和寄存器，为了节约费用和空间，小车采用了 STM32F103C8T6 单片机作为主控芯片。芯片采用中容量芯片，一共48 </w:t>
      </w:r>
      <w:proofErr w:type="gramStart"/>
      <w:r w:rsidR="00FE34C1" w:rsidRPr="00C13844">
        <w:rPr>
          <w:rFonts w:hint="eastAsia"/>
          <w:spacing w:val="-10"/>
        </w:rPr>
        <w:t>个</w:t>
      </w:r>
      <w:proofErr w:type="gramEnd"/>
      <w:r w:rsidR="00FE34C1" w:rsidRPr="00C13844">
        <w:rPr>
          <w:rFonts w:hint="eastAsia"/>
          <w:spacing w:val="-10"/>
        </w:rPr>
        <w:t>引脚</w:t>
      </w:r>
      <w:r w:rsidRPr="00C13844">
        <w:rPr>
          <w:rFonts w:hint="eastAsia"/>
          <w:spacing w:val="-10"/>
        </w:rPr>
        <w:t>，</w:t>
      </w:r>
      <w:r w:rsidR="00FE34C1" w:rsidRPr="00C13844">
        <w:rPr>
          <w:rFonts w:hint="eastAsia"/>
          <w:spacing w:val="-10"/>
        </w:rPr>
        <w:t xml:space="preserve">64KFLASH。37 </w:t>
      </w:r>
      <w:proofErr w:type="gramStart"/>
      <w:r w:rsidR="00FE34C1" w:rsidRPr="00C13844">
        <w:rPr>
          <w:rFonts w:hint="eastAsia"/>
          <w:spacing w:val="-10"/>
        </w:rPr>
        <w:t>个</w:t>
      </w:r>
      <w:proofErr w:type="gramEnd"/>
      <w:r w:rsidR="00FE34C1" w:rsidRPr="00C13844">
        <w:rPr>
          <w:rFonts w:hint="eastAsia"/>
          <w:spacing w:val="-10"/>
        </w:rPr>
        <w:t xml:space="preserve"> GPIO 和 4 </w:t>
      </w:r>
      <w:proofErr w:type="gramStart"/>
      <w:r w:rsidR="00FE34C1" w:rsidRPr="00C13844">
        <w:rPr>
          <w:rFonts w:hint="eastAsia"/>
          <w:spacing w:val="-10"/>
        </w:rPr>
        <w:t>个</w:t>
      </w:r>
      <w:proofErr w:type="gramEnd"/>
      <w:r w:rsidR="00FE34C1" w:rsidRPr="00C13844">
        <w:rPr>
          <w:rFonts w:hint="eastAsia"/>
          <w:spacing w:val="-10"/>
        </w:rPr>
        <w:t xml:space="preserve"> 16bit 定时器/计数器</w:t>
      </w:r>
      <w:r w:rsidR="00190F94" w:rsidRPr="00C13844">
        <w:rPr>
          <w:rFonts w:hint="eastAsia"/>
          <w:spacing w:val="-10"/>
        </w:rPr>
        <w:t>。</w:t>
      </w:r>
      <w:r w:rsidR="00FE34C1" w:rsidRPr="00C13844">
        <w:rPr>
          <w:rFonts w:hint="eastAsia"/>
          <w:spacing w:val="-10"/>
        </w:rPr>
        <w:t>在减小主控模块的同时，保证了足够的 IO 口和定时器以供使用</w:t>
      </w:r>
      <w:r w:rsidR="00190F94" w:rsidRPr="00C13844">
        <w:rPr>
          <w:rFonts w:hint="eastAsia"/>
          <w:spacing w:val="-10"/>
        </w:rPr>
        <w:t>，能够完成题目设计要求的使用</w:t>
      </w:r>
      <w:r w:rsidR="00FE34C1" w:rsidRPr="00C13844">
        <w:rPr>
          <w:rFonts w:hint="eastAsia"/>
          <w:spacing w:val="-10"/>
        </w:rPr>
        <w:t>。</w:t>
      </w:r>
    </w:p>
    <w:p w14:paraId="7AE44650" w14:textId="2096ACCE" w:rsidR="00FE34C1" w:rsidRPr="006F01FF" w:rsidRDefault="00FE34C1" w:rsidP="006F01FF">
      <w:pPr>
        <w:pStyle w:val="a9"/>
        <w:tabs>
          <w:tab w:val="right" w:leader="dot" w:pos="8429"/>
        </w:tabs>
        <w:spacing w:before="19"/>
        <w:outlineLvl w:val="1"/>
        <w:rPr>
          <w:rFonts w:ascii="Times New Roman" w:cs="Times New Roman"/>
          <w:sz w:val="28"/>
          <w:szCs w:val="28"/>
        </w:rPr>
      </w:pPr>
      <w:bookmarkStart w:id="9" w:name="_Toc121941259"/>
      <w:r w:rsidRPr="006F01FF">
        <w:rPr>
          <w:rFonts w:ascii="Times New Roman" w:cs="Times New Roman" w:hint="eastAsia"/>
          <w:sz w:val="28"/>
          <w:szCs w:val="28"/>
        </w:rPr>
        <w:t>1.</w:t>
      </w:r>
      <w:r w:rsidR="00190F94" w:rsidRPr="006F01FF">
        <w:rPr>
          <w:rFonts w:ascii="Times New Roman" w:cs="Times New Roman"/>
          <w:sz w:val="28"/>
          <w:szCs w:val="28"/>
        </w:rPr>
        <w:t>3</w:t>
      </w:r>
      <w:r w:rsidRPr="006F01FF">
        <w:rPr>
          <w:rFonts w:ascii="Times New Roman" w:cs="Times New Roman" w:hint="eastAsia"/>
          <w:sz w:val="28"/>
          <w:szCs w:val="28"/>
        </w:rPr>
        <w:t>、功能模块论证</w:t>
      </w:r>
      <w:bookmarkEnd w:id="9"/>
    </w:p>
    <w:p w14:paraId="226A73CF" w14:textId="4CE1FBBB" w:rsidR="00FE34C1" w:rsidRPr="00FE34C1" w:rsidRDefault="006F01FF" w:rsidP="00C13844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10" w:name="_Toc121941260"/>
      <w:r>
        <w:rPr>
          <w:rFonts w:ascii="Times New Roman" w:cs="Times New Roman" w:hint="eastAsia"/>
        </w:rPr>
        <w:t>1</w:t>
      </w:r>
      <w:r>
        <w:rPr>
          <w:rFonts w:ascii="Times New Roman" w:cs="Times New Roman"/>
        </w:rPr>
        <w:t>.3.1</w:t>
      </w:r>
      <w:r w:rsidR="00FE34C1" w:rsidRPr="00FE34C1">
        <w:rPr>
          <w:rFonts w:ascii="Times New Roman" w:cs="Times New Roman" w:hint="eastAsia"/>
        </w:rPr>
        <w:t>驱动模块的选择</w:t>
      </w:r>
      <w:r w:rsidR="00C13844">
        <w:rPr>
          <w:rFonts w:ascii="Times New Roman" w:cs="Times New Roman" w:hint="eastAsia"/>
        </w:rPr>
        <w:t>论证</w:t>
      </w:r>
      <w:bookmarkEnd w:id="10"/>
    </w:p>
    <w:p w14:paraId="68E992B4" w14:textId="31489FB7" w:rsidR="00FE34C1" w:rsidRPr="00FE34C1" w:rsidRDefault="00FE34C1" w:rsidP="006F01FF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方案</w:t>
      </w:r>
      <w:proofErr w:type="gramStart"/>
      <w:r w:rsidRPr="00FE34C1">
        <w:rPr>
          <w:rFonts w:ascii="Times New Roman" w:cs="Times New Roman" w:hint="eastAsia"/>
        </w:rPr>
        <w:t>一</w:t>
      </w:r>
      <w:proofErr w:type="gramEnd"/>
      <w:r w:rsidRPr="00FE34C1">
        <w:rPr>
          <w:rFonts w:ascii="Times New Roman" w:cs="Times New Roman" w:hint="eastAsia"/>
        </w:rPr>
        <w:t>：使用</w:t>
      </w:r>
      <w:r w:rsidRPr="00FE34C1">
        <w:rPr>
          <w:rFonts w:ascii="Times New Roman" w:cs="Times New Roman" w:hint="eastAsia"/>
        </w:rPr>
        <w:t xml:space="preserve"> l298n </w:t>
      </w:r>
      <w:r w:rsidRPr="00FE34C1">
        <w:rPr>
          <w:rFonts w:ascii="Times New Roman" w:cs="Times New Roman" w:hint="eastAsia"/>
        </w:rPr>
        <w:t>电机驱动模块，由</w:t>
      </w:r>
      <w:r w:rsidRPr="00FE34C1">
        <w:rPr>
          <w:rFonts w:ascii="Times New Roman" w:cs="Times New Roman" w:hint="eastAsia"/>
        </w:rPr>
        <w:t xml:space="preserve"> 12v </w:t>
      </w:r>
      <w:r w:rsidRPr="00FE34C1">
        <w:rPr>
          <w:rFonts w:ascii="Times New Roman" w:cs="Times New Roman" w:hint="eastAsia"/>
        </w:rPr>
        <w:t>稳压电池直接供电，再由微控制板给予</w:t>
      </w:r>
      <w:r w:rsidRPr="00FE34C1">
        <w:rPr>
          <w:rFonts w:ascii="Times New Roman" w:cs="Times New Roman" w:hint="eastAsia"/>
        </w:rPr>
        <w:t xml:space="preserve"> PWM</w:t>
      </w:r>
      <w:r w:rsidRPr="00FE34C1">
        <w:rPr>
          <w:rFonts w:ascii="Times New Roman" w:cs="Times New Roman" w:hint="eastAsia"/>
        </w:rPr>
        <w:t>控制信号来控制电机转速和正反转。</w:t>
      </w:r>
    </w:p>
    <w:p w14:paraId="63AE00AB" w14:textId="4A240220" w:rsidR="00FE34C1" w:rsidRPr="00FE34C1" w:rsidRDefault="00FE34C1" w:rsidP="006F01FF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方案二：使用</w:t>
      </w:r>
      <w:r w:rsidRPr="00FE34C1">
        <w:rPr>
          <w:rFonts w:ascii="Times New Roman" w:cs="Times New Roman" w:hint="eastAsia"/>
        </w:rPr>
        <w:t xml:space="preserve"> Tb6612fng </w:t>
      </w:r>
      <w:r w:rsidRPr="00FE34C1">
        <w:rPr>
          <w:rFonts w:ascii="Times New Roman" w:cs="Times New Roman" w:hint="eastAsia"/>
        </w:rPr>
        <w:t>电机驱动模块，由</w:t>
      </w:r>
      <w:r w:rsidRPr="00FE34C1">
        <w:rPr>
          <w:rFonts w:ascii="Times New Roman" w:cs="Times New Roman" w:hint="eastAsia"/>
        </w:rPr>
        <w:t xml:space="preserve"> 12v </w:t>
      </w:r>
      <w:r w:rsidRPr="00FE34C1">
        <w:rPr>
          <w:rFonts w:ascii="Times New Roman" w:cs="Times New Roman" w:hint="eastAsia"/>
        </w:rPr>
        <w:t>稳压电池直接供电，再由微控制板给予</w:t>
      </w:r>
      <w:r w:rsidRPr="00FE34C1">
        <w:rPr>
          <w:rFonts w:ascii="Times New Roman" w:cs="Times New Roman" w:hint="eastAsia"/>
        </w:rPr>
        <w:t xml:space="preserve"> PWM</w:t>
      </w:r>
      <w:r w:rsidRPr="00FE34C1">
        <w:rPr>
          <w:rFonts w:ascii="Times New Roman" w:cs="Times New Roman" w:hint="eastAsia"/>
        </w:rPr>
        <w:t>控制信号来控制电机转速和正反转。</w:t>
      </w:r>
    </w:p>
    <w:p w14:paraId="255C94F0" w14:textId="21F609BC" w:rsidR="00FE34C1" w:rsidRDefault="00FE34C1" w:rsidP="006E2439">
      <w:pPr>
        <w:pStyle w:val="a9"/>
        <w:tabs>
          <w:tab w:val="right" w:leader="dot" w:pos="8429"/>
        </w:tabs>
        <w:spacing w:before="19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经分析与要求，</w:t>
      </w:r>
      <w:r w:rsidRPr="00FE34C1">
        <w:rPr>
          <w:rFonts w:ascii="Times New Roman" w:cs="Times New Roman" w:hint="eastAsia"/>
        </w:rPr>
        <w:t xml:space="preserve">l298n </w:t>
      </w:r>
      <w:r w:rsidRPr="00FE34C1">
        <w:rPr>
          <w:rFonts w:ascii="Times New Roman" w:cs="Times New Roman" w:hint="eastAsia"/>
        </w:rPr>
        <w:t>相对于</w:t>
      </w:r>
      <w:r w:rsidRPr="00FE34C1">
        <w:rPr>
          <w:rFonts w:ascii="Times New Roman" w:cs="Times New Roman" w:hint="eastAsia"/>
        </w:rPr>
        <w:t xml:space="preserve"> tb6612 </w:t>
      </w:r>
      <w:r w:rsidRPr="00FE34C1">
        <w:rPr>
          <w:rFonts w:ascii="Times New Roman" w:cs="Times New Roman" w:hint="eastAsia"/>
        </w:rPr>
        <w:t>模块，占用了更大的体积，对于集成度较高的小车来说，显然选用</w:t>
      </w:r>
      <w:r w:rsidRPr="00FE34C1">
        <w:rPr>
          <w:rFonts w:ascii="Times New Roman" w:cs="Times New Roman" w:hint="eastAsia"/>
        </w:rPr>
        <w:t xml:space="preserve"> tb661 </w:t>
      </w:r>
      <w:r w:rsidRPr="00FE34C1">
        <w:rPr>
          <w:rFonts w:ascii="Times New Roman" w:cs="Times New Roman" w:hint="eastAsia"/>
        </w:rPr>
        <w:t>驱动模块能为小车腾出更多的位置安装其他模块。最终</w:t>
      </w:r>
      <w:r w:rsidRPr="00FE34C1">
        <w:rPr>
          <w:rFonts w:ascii="Times New Roman" w:cs="Times New Roman" w:hint="eastAsia"/>
        </w:rPr>
        <w:lastRenderedPageBreak/>
        <w:t>选择方案二。</w:t>
      </w:r>
    </w:p>
    <w:p w14:paraId="76E028BE" w14:textId="2309DFF8" w:rsidR="00372B7F" w:rsidRDefault="006F01FF" w:rsidP="00C13844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11" w:name="_Toc121941261"/>
      <w:r>
        <w:rPr>
          <w:rFonts w:ascii="Times New Roman" w:cs="Times New Roman" w:hint="eastAsia"/>
        </w:rPr>
        <w:t>1</w:t>
      </w:r>
      <w:r>
        <w:rPr>
          <w:rFonts w:ascii="Times New Roman" w:cs="Times New Roman"/>
        </w:rPr>
        <w:t>.3.2</w:t>
      </w:r>
      <w:r w:rsidR="00372B7F">
        <w:rPr>
          <w:rFonts w:ascii="Times New Roman" w:cs="Times New Roman" w:hint="eastAsia"/>
        </w:rPr>
        <w:t>障碍识别的办法</w:t>
      </w:r>
      <w:r w:rsidR="00C13844">
        <w:rPr>
          <w:rFonts w:ascii="Times New Roman" w:cs="Times New Roman" w:hint="eastAsia"/>
        </w:rPr>
        <w:t>论证</w:t>
      </w:r>
      <w:bookmarkEnd w:id="11"/>
    </w:p>
    <w:p w14:paraId="07125E87" w14:textId="6A9659A2" w:rsidR="000963F0" w:rsidRDefault="00372B7F" w:rsidP="006F01FF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方案</w:t>
      </w:r>
      <w:proofErr w:type="gramStart"/>
      <w:r>
        <w:rPr>
          <w:rFonts w:ascii="Times New Roman" w:cs="Times New Roman" w:hint="eastAsia"/>
        </w:rPr>
        <w:t>一</w:t>
      </w:r>
      <w:proofErr w:type="gramEnd"/>
      <w:r>
        <w:rPr>
          <w:rFonts w:ascii="Times New Roman" w:cs="Times New Roman" w:hint="eastAsia"/>
        </w:rPr>
        <w:t>：</w:t>
      </w:r>
      <w:r w:rsidR="000963F0">
        <w:rPr>
          <w:rFonts w:ascii="Times New Roman" w:cs="Times New Roman" w:hint="eastAsia"/>
        </w:rPr>
        <w:t>双目</w:t>
      </w:r>
      <w:r>
        <w:rPr>
          <w:rFonts w:ascii="Times New Roman" w:cs="Times New Roman" w:hint="eastAsia"/>
        </w:rPr>
        <w:t>摄像头</w:t>
      </w:r>
      <w:r w:rsidR="006F01FF">
        <w:rPr>
          <w:rFonts w:ascii="Times New Roman" w:cs="Times New Roman" w:hint="eastAsia"/>
        </w:rPr>
        <w:t>。</w:t>
      </w:r>
      <w:r w:rsidR="000963F0">
        <w:rPr>
          <w:rFonts w:ascii="Times New Roman" w:cs="Times New Roman" w:hint="eastAsia"/>
        </w:rPr>
        <w:t>采用双目摄像头进行识别定位，</w:t>
      </w:r>
      <w:r w:rsidR="000963F0" w:rsidRPr="00D8405C">
        <w:rPr>
          <w:rFonts w:ascii="Times New Roman" w:cs="Times New Roman" w:hint="eastAsia"/>
        </w:rPr>
        <w:t>通过摄像头标定，可以掌握摄像头的所有信息（参数或系数</w:t>
      </w:r>
      <w:r w:rsidR="000963F0" w:rsidRPr="00D8405C">
        <w:rPr>
          <w:rFonts w:ascii="Times New Roman" w:cs="Times New Roman" w:hint="eastAsia"/>
        </w:rPr>
        <w:t>)</w:t>
      </w:r>
      <w:r w:rsidR="000963F0" w:rsidRPr="00D8405C">
        <w:rPr>
          <w:rFonts w:ascii="Times New Roman" w:cs="Times New Roman" w:hint="eastAsia"/>
        </w:rPr>
        <w:t>，从而可以确定现实世界中的三维点与摄像头捕获图像的二维投影</w:t>
      </w:r>
      <w:r w:rsidR="000963F0" w:rsidRPr="00D8405C">
        <w:rPr>
          <w:rFonts w:ascii="Times New Roman" w:cs="Times New Roman" w:hint="eastAsia"/>
        </w:rPr>
        <w:t>(</w:t>
      </w:r>
      <w:r w:rsidR="000963F0" w:rsidRPr="00D8405C">
        <w:rPr>
          <w:rFonts w:ascii="Times New Roman" w:cs="Times New Roman" w:hint="eastAsia"/>
        </w:rPr>
        <w:t>像素）之间的精确关系，从而确定目标的距离实现避障。双目摄像头较为昂贵，且需要算法进行优化运算，较为复杂。本项目采用</w:t>
      </w:r>
      <w:r w:rsidR="000963F0" w:rsidRPr="00FE34C1">
        <w:rPr>
          <w:rFonts w:ascii="Times New Roman" w:cs="Times New Roman" w:hint="eastAsia"/>
        </w:rPr>
        <w:t>STM32F103C8T6</w:t>
      </w:r>
      <w:r w:rsidR="000963F0">
        <w:rPr>
          <w:rFonts w:ascii="Times New Roman" w:cs="Times New Roman" w:hint="eastAsia"/>
        </w:rPr>
        <w:t>开发板，遂不采用双目摄像头。</w:t>
      </w:r>
    </w:p>
    <w:p w14:paraId="22241C30" w14:textId="744C0C25" w:rsidR="000963F0" w:rsidRDefault="00372B7F" w:rsidP="006F01FF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方案二：红外</w:t>
      </w:r>
      <w:r w:rsidR="00692270">
        <w:rPr>
          <w:rFonts w:ascii="Times New Roman" w:cs="Times New Roman" w:hint="eastAsia"/>
        </w:rPr>
        <w:t>测距</w:t>
      </w:r>
      <w:r>
        <w:rPr>
          <w:rFonts w:ascii="Times New Roman" w:cs="Times New Roman" w:hint="eastAsia"/>
        </w:rPr>
        <w:t>避障模块</w:t>
      </w:r>
      <w:r w:rsidR="006F01FF">
        <w:rPr>
          <w:rFonts w:ascii="Times New Roman" w:cs="Times New Roman" w:hint="eastAsia"/>
        </w:rPr>
        <w:t>。</w:t>
      </w:r>
      <w:r w:rsidR="000963F0" w:rsidRPr="00692270">
        <w:rPr>
          <w:rFonts w:ascii="Times New Roman" w:cs="Times New Roman" w:hint="eastAsia"/>
        </w:rPr>
        <w:t>红外测距都是采用三角测距的原理。</w:t>
      </w:r>
      <w:r w:rsidR="000963F0" w:rsidRPr="00692270">
        <w:rPr>
          <w:rFonts w:ascii="Times New Roman" w:cs="Times New Roman" w:hint="eastAsia"/>
        </w:rPr>
        <w:t xml:space="preserve"> </w:t>
      </w:r>
      <w:r w:rsidR="000963F0" w:rsidRPr="00692270">
        <w:rPr>
          <w:rFonts w:ascii="Times New Roman" w:cs="Times New Roman" w:hint="eastAsia"/>
        </w:rPr>
        <w:t>红外发射器按照一定角度发射红外光束，遇到物体之后，光会反向回来，检测到反射光之后，通过结构上的几何三角关系，就可以计算出物体距离</w:t>
      </w:r>
      <w:r w:rsidR="000963F0" w:rsidRPr="00692270">
        <w:rPr>
          <w:rFonts w:ascii="Times New Roman" w:cs="Times New Roman" w:hint="eastAsia"/>
        </w:rPr>
        <w:t>D</w:t>
      </w:r>
      <w:r w:rsidR="000963F0" w:rsidRPr="00692270">
        <w:rPr>
          <w:rFonts w:ascii="Times New Roman" w:cs="Times New Roman" w:hint="eastAsia"/>
        </w:rPr>
        <w:t>。而本题目选用的障碍物</w:t>
      </w:r>
      <w:r w:rsidR="00692270" w:rsidRPr="00692270">
        <w:rPr>
          <w:rFonts w:ascii="Times New Roman" w:cs="Times New Roman" w:hint="eastAsia"/>
        </w:rPr>
        <w:t>为圆柱形红色障碍物，</w:t>
      </w:r>
      <w:r w:rsidR="00692270">
        <w:rPr>
          <w:rFonts w:ascii="Times New Roman" w:cs="Times New Roman" w:hint="eastAsia"/>
        </w:rPr>
        <w:t>且受环境光线等环境因素的干扰，所以不</w:t>
      </w:r>
      <w:r w:rsidR="00692270" w:rsidRPr="00692270">
        <w:rPr>
          <w:rFonts w:ascii="Times New Roman" w:cs="Times New Roman" w:hint="eastAsia"/>
        </w:rPr>
        <w:t>采用红外测距模块。</w:t>
      </w:r>
    </w:p>
    <w:p w14:paraId="0081B0D3" w14:textId="3CA43DA0" w:rsidR="00D8405C" w:rsidRPr="00FE34C1" w:rsidRDefault="00372B7F" w:rsidP="006F01FF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方案</w:t>
      </w:r>
      <w:r w:rsidR="00692270">
        <w:rPr>
          <w:rFonts w:ascii="Times New Roman" w:cs="Times New Roman" w:hint="eastAsia"/>
        </w:rPr>
        <w:t>三</w:t>
      </w:r>
      <w:r>
        <w:rPr>
          <w:rFonts w:ascii="Times New Roman" w:cs="Times New Roman" w:hint="eastAsia"/>
        </w:rPr>
        <w:t>：超声波模块</w:t>
      </w:r>
      <w:r w:rsidR="006F01FF">
        <w:rPr>
          <w:rFonts w:ascii="Times New Roman" w:cs="Times New Roman" w:hint="eastAsia"/>
        </w:rPr>
        <w:t>。</w:t>
      </w:r>
      <w:r w:rsidR="00D8405C" w:rsidRPr="00D8405C">
        <w:rPr>
          <w:rFonts w:ascii="Times New Roman" w:cs="Times New Roman" w:hint="eastAsia"/>
        </w:rPr>
        <w:t>超声波测距的原理是利用超声波在空气中的传播速度为已知，测量声波在发射后遇到障碍物反射回来的时间，根据发射和接收的时间差计算出发射点到障碍物的实际距离。</w:t>
      </w:r>
      <w:r w:rsidR="00D8405C">
        <w:rPr>
          <w:rFonts w:ascii="Times New Roman" w:cs="Times New Roman" w:hint="eastAsia"/>
        </w:rPr>
        <w:t>超声波模</w:t>
      </w:r>
      <w:proofErr w:type="gramStart"/>
      <w:r w:rsidR="00D8405C">
        <w:rPr>
          <w:rFonts w:ascii="Times New Roman" w:cs="Times New Roman" w:hint="eastAsia"/>
        </w:rPr>
        <w:t>块价格</w:t>
      </w:r>
      <w:proofErr w:type="gramEnd"/>
      <w:r w:rsidR="00D8405C">
        <w:rPr>
          <w:rFonts w:ascii="Times New Roman" w:cs="Times New Roman" w:hint="eastAsia"/>
        </w:rPr>
        <w:t>相比双目摄像头较低，相比红外测距模块较为稳定，干扰因素较少。故本方案采用超声波模块。</w:t>
      </w:r>
    </w:p>
    <w:p w14:paraId="6BCA757B" w14:textId="34EA7EA9" w:rsidR="00FE34C1" w:rsidRPr="00FE34C1" w:rsidRDefault="006F01FF" w:rsidP="00C13844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12" w:name="_Toc121941262"/>
      <w:r>
        <w:rPr>
          <w:rFonts w:ascii="Times New Roman" w:cs="Times New Roman" w:hint="eastAsia"/>
        </w:rPr>
        <w:t>1</w:t>
      </w:r>
      <w:r>
        <w:rPr>
          <w:rFonts w:ascii="Times New Roman" w:cs="Times New Roman"/>
        </w:rPr>
        <w:t>.3.3</w:t>
      </w:r>
      <w:r w:rsidR="00FE34C1" w:rsidRPr="00FE34C1">
        <w:rPr>
          <w:rFonts w:ascii="Times New Roman" w:cs="Times New Roman" w:hint="eastAsia"/>
        </w:rPr>
        <w:t>转向的办法</w:t>
      </w:r>
      <w:r w:rsidR="00C13844">
        <w:rPr>
          <w:rFonts w:ascii="Times New Roman" w:cs="Times New Roman" w:hint="eastAsia"/>
        </w:rPr>
        <w:t>论证</w:t>
      </w:r>
      <w:bookmarkEnd w:id="12"/>
    </w:p>
    <w:p w14:paraId="67B4AAC8" w14:textId="05F7699A" w:rsidR="00190F94" w:rsidRDefault="00FE34C1" w:rsidP="006E2439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方案</w:t>
      </w:r>
      <w:proofErr w:type="gramStart"/>
      <w:r w:rsidR="00190F94">
        <w:rPr>
          <w:rFonts w:ascii="Times New Roman" w:cs="Times New Roman" w:hint="eastAsia"/>
        </w:rPr>
        <w:t>一</w:t>
      </w:r>
      <w:proofErr w:type="gramEnd"/>
      <w:r w:rsidRPr="00FE34C1">
        <w:rPr>
          <w:rFonts w:ascii="Times New Roman" w:cs="Times New Roman" w:hint="eastAsia"/>
        </w:rPr>
        <w:t>：</w:t>
      </w:r>
      <w:r w:rsidR="00190F94">
        <w:rPr>
          <w:rFonts w:ascii="Times New Roman" w:cs="Times New Roman" w:hint="eastAsia"/>
        </w:rPr>
        <w:t>三轮小车，</w:t>
      </w:r>
      <w:r w:rsidRPr="00FE34C1">
        <w:rPr>
          <w:rFonts w:ascii="Times New Roman" w:cs="Times New Roman" w:hint="eastAsia"/>
        </w:rPr>
        <w:t>使用简易万向轮，通过控制两后轮不同的转速来实现小车的转</w:t>
      </w:r>
      <w:r w:rsidR="00190F94">
        <w:rPr>
          <w:rFonts w:ascii="Times New Roman" w:cs="Times New Roman" w:hint="eastAsia"/>
        </w:rPr>
        <w:t>向。</w:t>
      </w:r>
    </w:p>
    <w:p w14:paraId="0156967B" w14:textId="47B44B84" w:rsidR="00FE34C1" w:rsidRDefault="00FE34C1" w:rsidP="006E2439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方案</w:t>
      </w:r>
      <w:r w:rsidR="00190F94">
        <w:rPr>
          <w:rFonts w:ascii="Times New Roman" w:cs="Times New Roman" w:hint="eastAsia"/>
        </w:rPr>
        <w:t>二</w:t>
      </w:r>
      <w:r w:rsidRPr="00FE34C1">
        <w:rPr>
          <w:rFonts w:ascii="Times New Roman" w:cs="Times New Roman" w:hint="eastAsia"/>
        </w:rPr>
        <w:t>：</w:t>
      </w:r>
      <w:r w:rsidR="00190F94">
        <w:rPr>
          <w:rFonts w:ascii="Times New Roman" w:cs="Times New Roman" w:hint="eastAsia"/>
        </w:rPr>
        <w:t>四轮小车，</w:t>
      </w:r>
      <w:r w:rsidRPr="00FE34C1">
        <w:rPr>
          <w:rFonts w:ascii="Times New Roman" w:cs="Times New Roman" w:hint="eastAsia"/>
        </w:rPr>
        <w:t>用舵机经连轴器和小车两前轮相连，能实现单片机控制小车前轮左右摆动，从而控制小车转向。</w:t>
      </w:r>
    </w:p>
    <w:p w14:paraId="559D1D10" w14:textId="3999DD56" w:rsidR="00190F94" w:rsidRPr="00190F94" w:rsidRDefault="00190F94" w:rsidP="006E2439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方案</w:t>
      </w:r>
      <w:r>
        <w:rPr>
          <w:rFonts w:ascii="Times New Roman" w:cs="Times New Roman" w:hint="eastAsia"/>
        </w:rPr>
        <w:t>三</w:t>
      </w:r>
      <w:r w:rsidRPr="00FE34C1">
        <w:rPr>
          <w:rFonts w:ascii="Times New Roman" w:cs="Times New Roman" w:hint="eastAsia"/>
        </w:rPr>
        <w:t>：</w:t>
      </w:r>
      <w:r>
        <w:rPr>
          <w:rFonts w:ascii="Times New Roman" w:cs="Times New Roman" w:hint="eastAsia"/>
        </w:rPr>
        <w:t>四轮小车</w:t>
      </w:r>
      <w:r w:rsidRPr="00FE34C1"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通过控制左右轮</w:t>
      </w:r>
      <w:r w:rsidRPr="00FE34C1">
        <w:rPr>
          <w:rFonts w:ascii="Times New Roman" w:cs="Times New Roman" w:hint="eastAsia"/>
        </w:rPr>
        <w:t>不同的转速来达到转弯的目的</w:t>
      </w:r>
      <w:r w:rsidR="00E367E7">
        <w:rPr>
          <w:rFonts w:ascii="Times New Roman" w:cs="Times New Roman" w:hint="eastAsia"/>
        </w:rPr>
        <w:t>，同时采用</w:t>
      </w:r>
      <w:proofErr w:type="spellStart"/>
      <w:r w:rsidR="00E367E7">
        <w:rPr>
          <w:rFonts w:ascii="Times New Roman" w:cs="Times New Roman" w:hint="eastAsia"/>
        </w:rPr>
        <w:t>pid</w:t>
      </w:r>
      <w:proofErr w:type="spellEnd"/>
      <w:r w:rsidR="00E367E7">
        <w:rPr>
          <w:rFonts w:ascii="Times New Roman" w:cs="Times New Roman" w:hint="eastAsia"/>
        </w:rPr>
        <w:t>算法进行速度控制</w:t>
      </w:r>
      <w:r w:rsidRPr="00FE34C1">
        <w:rPr>
          <w:rFonts w:ascii="Times New Roman" w:cs="Times New Roman" w:hint="eastAsia"/>
        </w:rPr>
        <w:t>。</w:t>
      </w:r>
    </w:p>
    <w:p w14:paraId="71D7973D" w14:textId="1588C1D7" w:rsidR="00FE34C1" w:rsidRPr="00FE34C1" w:rsidRDefault="00FE34C1" w:rsidP="006E2439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经分析与组建实物验证，方案</w:t>
      </w:r>
      <w:proofErr w:type="gramStart"/>
      <w:r w:rsidRPr="00FE34C1">
        <w:rPr>
          <w:rFonts w:ascii="Times New Roman" w:cs="Times New Roman" w:hint="eastAsia"/>
        </w:rPr>
        <w:t>一</w:t>
      </w:r>
      <w:proofErr w:type="gramEnd"/>
      <w:r w:rsidRPr="00FE34C1">
        <w:rPr>
          <w:rFonts w:ascii="Times New Roman" w:cs="Times New Roman" w:hint="eastAsia"/>
        </w:rPr>
        <w:t>实物结构</w:t>
      </w:r>
      <w:r w:rsidR="00190F94">
        <w:rPr>
          <w:rFonts w:ascii="Times New Roman" w:cs="Times New Roman" w:hint="eastAsia"/>
        </w:rPr>
        <w:t>不稳定，行走过程易发生偏移</w:t>
      </w:r>
      <w:r w:rsidRPr="00FE34C1">
        <w:rPr>
          <w:rFonts w:ascii="Times New Roman" w:cs="Times New Roman" w:hint="eastAsia"/>
        </w:rPr>
        <w:t>。方案二实物结构</w:t>
      </w:r>
      <w:r w:rsidR="00190F94">
        <w:rPr>
          <w:rFonts w:ascii="Times New Roman" w:cs="Times New Roman" w:hint="eastAsia"/>
        </w:rPr>
        <w:t>有些复杂，且考虑到实物零部件购买组装存在部分问题</w:t>
      </w:r>
      <w:r w:rsidRPr="00FE34C1">
        <w:rPr>
          <w:rFonts w:ascii="Times New Roman" w:cs="Times New Roman" w:hint="eastAsia"/>
        </w:rPr>
        <w:t>。</w:t>
      </w:r>
      <w:r w:rsidR="00190F94">
        <w:rPr>
          <w:rFonts w:ascii="Times New Roman" w:cs="Times New Roman" w:hint="eastAsia"/>
        </w:rPr>
        <w:t>考虑采用</w:t>
      </w:r>
      <w:r w:rsidRPr="00FE34C1">
        <w:rPr>
          <w:rFonts w:ascii="Times New Roman" w:cs="Times New Roman" w:hint="eastAsia"/>
        </w:rPr>
        <w:t>方案三</w:t>
      </w:r>
      <w:r w:rsidR="00E367E7">
        <w:rPr>
          <w:rFonts w:ascii="Times New Roman" w:cs="Times New Roman" w:hint="eastAsia"/>
        </w:rPr>
        <w:t>，</w:t>
      </w:r>
      <w:r w:rsidRPr="00FE34C1">
        <w:rPr>
          <w:rFonts w:ascii="Times New Roman" w:cs="Times New Roman" w:hint="eastAsia"/>
        </w:rPr>
        <w:t>在保证转向反应足够灵敏</w:t>
      </w:r>
      <w:r w:rsidR="00E367E7">
        <w:rPr>
          <w:rFonts w:ascii="Times New Roman" w:cs="Times New Roman" w:hint="eastAsia"/>
        </w:rPr>
        <w:t>实现功能的同时，能够顺利完成实物的搭建</w:t>
      </w:r>
      <w:r w:rsidRPr="00FE34C1">
        <w:rPr>
          <w:rFonts w:ascii="Times New Roman" w:cs="Times New Roman" w:hint="eastAsia"/>
        </w:rPr>
        <w:t>。</w:t>
      </w:r>
    </w:p>
    <w:p w14:paraId="76D205F4" w14:textId="6B7F02F6" w:rsidR="00FE34C1" w:rsidRPr="00FE34C1" w:rsidRDefault="00C13844" w:rsidP="00C13844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13" w:name="_Toc121941263"/>
      <w:r>
        <w:rPr>
          <w:rFonts w:ascii="Times New Roman" w:cs="Times New Roman" w:hint="eastAsia"/>
        </w:rPr>
        <w:t>1</w:t>
      </w:r>
      <w:r>
        <w:rPr>
          <w:rFonts w:ascii="Times New Roman" w:cs="Times New Roman"/>
        </w:rPr>
        <w:t>.3.4</w:t>
      </w:r>
      <w:r w:rsidR="00E367E7">
        <w:rPr>
          <w:rFonts w:ascii="Times New Roman" w:cs="Times New Roman" w:hint="eastAsia"/>
        </w:rPr>
        <w:t>终点位置</w:t>
      </w:r>
      <w:r w:rsidR="00FE34C1" w:rsidRPr="00FE34C1">
        <w:rPr>
          <w:rFonts w:ascii="Times New Roman" w:cs="Times New Roman" w:hint="eastAsia"/>
        </w:rPr>
        <w:t>的识别</w:t>
      </w:r>
      <w:r>
        <w:rPr>
          <w:rFonts w:ascii="Times New Roman" w:cs="Times New Roman" w:hint="eastAsia"/>
        </w:rPr>
        <w:t>论证</w:t>
      </w:r>
      <w:bookmarkEnd w:id="13"/>
    </w:p>
    <w:p w14:paraId="723B64B0" w14:textId="77777777" w:rsidR="00FE34C1" w:rsidRPr="00FE34C1" w:rsidRDefault="00FE34C1" w:rsidP="006E2439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方案</w:t>
      </w:r>
      <w:proofErr w:type="gramStart"/>
      <w:r w:rsidRPr="00FE34C1">
        <w:rPr>
          <w:rFonts w:ascii="Times New Roman" w:cs="Times New Roman" w:hint="eastAsia"/>
        </w:rPr>
        <w:t>一</w:t>
      </w:r>
      <w:proofErr w:type="gramEnd"/>
      <w:r w:rsidRPr="00FE34C1">
        <w:rPr>
          <w:rFonts w:ascii="Times New Roman" w:cs="Times New Roman" w:hint="eastAsia"/>
        </w:rPr>
        <w:t>：采用简易的光电传感器结合外围电路探测</w:t>
      </w:r>
      <w:r w:rsidRPr="00FE34C1">
        <w:rPr>
          <w:rFonts w:ascii="Times New Roman" w:cs="Times New Roman" w:hint="eastAsia"/>
        </w:rPr>
        <w:t>,</w:t>
      </w:r>
      <w:r w:rsidRPr="00FE34C1">
        <w:rPr>
          <w:rFonts w:ascii="Times New Roman" w:cs="Times New Roman" w:hint="eastAsia"/>
        </w:rPr>
        <w:t>但实际效果确实不理想，</w:t>
      </w:r>
      <w:r w:rsidRPr="00FE34C1">
        <w:rPr>
          <w:rFonts w:ascii="Times New Roman" w:cs="Times New Roman" w:hint="eastAsia"/>
        </w:rPr>
        <w:t xml:space="preserve"> </w:t>
      </w:r>
      <w:r w:rsidRPr="00FE34C1">
        <w:rPr>
          <w:rFonts w:ascii="Times New Roman" w:cs="Times New Roman" w:hint="eastAsia"/>
        </w:rPr>
        <w:t>对行驶过程中的稳定性要求较高，而且误测几率比较大。最重要的是小车整体容易因为该器件造成整个系统的不稳定。</w:t>
      </w:r>
    </w:p>
    <w:p w14:paraId="6B92A84C" w14:textId="7188EE56" w:rsidR="00FE34C1" w:rsidRPr="00FE34C1" w:rsidRDefault="00FE34C1" w:rsidP="006E2439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方案二：采用两只</w:t>
      </w:r>
      <w:r w:rsidRPr="00FE34C1">
        <w:rPr>
          <w:rFonts w:ascii="Times New Roman" w:cs="Times New Roman" w:hint="eastAsia"/>
        </w:rPr>
        <w:t xml:space="preserve"> </w:t>
      </w:r>
      <w:r w:rsidR="00372B7F">
        <w:rPr>
          <w:rFonts w:ascii="Times New Roman" w:cs="Times New Roman"/>
        </w:rPr>
        <w:t>KY-032</w:t>
      </w:r>
      <w:r w:rsidRPr="00FE34C1">
        <w:rPr>
          <w:rFonts w:ascii="Times New Roman" w:cs="Times New Roman" w:hint="eastAsia"/>
        </w:rPr>
        <w:t>红外对管，分别至于小车身前轨道的两侧，根据两只光电开关接受到的线的情况来控制小车转向</w:t>
      </w:r>
      <w:r w:rsidR="00E367E7">
        <w:rPr>
          <w:rFonts w:ascii="Times New Roman" w:cs="Times New Roman" w:hint="eastAsia"/>
        </w:rPr>
        <w:t>和速度</w:t>
      </w:r>
      <w:r w:rsidRPr="00FE34C1">
        <w:rPr>
          <w:rFonts w:ascii="Times New Roman" w:cs="Times New Roman" w:hint="eastAsia"/>
        </w:rPr>
        <w:t>来调整</w:t>
      </w:r>
      <w:r w:rsidR="00E367E7">
        <w:rPr>
          <w:rFonts w:ascii="Times New Roman" w:cs="Times New Roman" w:hint="eastAsia"/>
        </w:rPr>
        <w:t>小车最终的停车位置。</w:t>
      </w:r>
      <w:r w:rsidR="00E367E7" w:rsidRPr="00FE34C1">
        <w:rPr>
          <w:rFonts w:ascii="Times New Roman" w:cs="Times New Roman" w:hint="eastAsia"/>
        </w:rPr>
        <w:t xml:space="preserve"> </w:t>
      </w:r>
    </w:p>
    <w:p w14:paraId="170ED795" w14:textId="2F71206F" w:rsidR="00372B7F" w:rsidRPr="00FE34C1" w:rsidRDefault="00FE34C1" w:rsidP="006E2439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经分析，最终选用</w:t>
      </w:r>
      <w:r w:rsidR="00E367E7">
        <w:rPr>
          <w:rFonts w:ascii="Times New Roman" w:cs="Times New Roman" w:hint="eastAsia"/>
        </w:rPr>
        <w:t>方案二</w:t>
      </w:r>
      <w:r w:rsidRPr="00FE34C1">
        <w:rPr>
          <w:rFonts w:ascii="Times New Roman" w:cs="Times New Roman" w:hint="eastAsia"/>
        </w:rPr>
        <w:t>。</w:t>
      </w:r>
    </w:p>
    <w:p w14:paraId="1BA2AA1B" w14:textId="77777777" w:rsidR="00FE34C1" w:rsidRPr="006F01FF" w:rsidRDefault="00FE34C1" w:rsidP="006F01FF">
      <w:pPr>
        <w:pStyle w:val="a9"/>
        <w:tabs>
          <w:tab w:val="right" w:leader="dot" w:pos="8429"/>
        </w:tabs>
        <w:spacing w:before="19"/>
        <w:jc w:val="center"/>
        <w:outlineLvl w:val="0"/>
        <w:rPr>
          <w:rFonts w:ascii="Times New Roman" w:cs="Times New Roman"/>
          <w:sz w:val="32"/>
          <w:szCs w:val="32"/>
        </w:rPr>
      </w:pPr>
      <w:bookmarkStart w:id="14" w:name="_Toc121941264"/>
      <w:r w:rsidRPr="006F01FF">
        <w:rPr>
          <w:rFonts w:ascii="Times New Roman" w:cs="Times New Roman" w:hint="eastAsia"/>
          <w:sz w:val="32"/>
          <w:szCs w:val="32"/>
        </w:rPr>
        <w:t>二、控制系统分析</w:t>
      </w:r>
      <w:bookmarkEnd w:id="14"/>
    </w:p>
    <w:p w14:paraId="4A6489C0" w14:textId="6E8B8555" w:rsidR="00FE34C1" w:rsidRPr="006F01FF" w:rsidRDefault="00FE34C1" w:rsidP="006F01FF">
      <w:pPr>
        <w:pStyle w:val="a9"/>
        <w:tabs>
          <w:tab w:val="right" w:leader="dot" w:pos="8429"/>
        </w:tabs>
        <w:spacing w:before="19"/>
        <w:outlineLvl w:val="1"/>
        <w:rPr>
          <w:rFonts w:ascii="Times New Roman" w:cs="Times New Roman"/>
          <w:sz w:val="28"/>
          <w:szCs w:val="28"/>
        </w:rPr>
      </w:pPr>
      <w:bookmarkStart w:id="15" w:name="_Toc121941265"/>
      <w:r w:rsidRPr="006F01FF">
        <w:rPr>
          <w:rFonts w:ascii="Times New Roman" w:cs="Times New Roman" w:hint="eastAsia"/>
          <w:sz w:val="28"/>
          <w:szCs w:val="28"/>
        </w:rPr>
        <w:t>2.1</w:t>
      </w:r>
      <w:r w:rsidRPr="006F01FF">
        <w:rPr>
          <w:rFonts w:ascii="Times New Roman" w:cs="Times New Roman" w:hint="eastAsia"/>
          <w:sz w:val="28"/>
          <w:szCs w:val="28"/>
        </w:rPr>
        <w:t>、控制思路</w:t>
      </w:r>
      <w:bookmarkEnd w:id="15"/>
    </w:p>
    <w:p w14:paraId="49293BEF" w14:textId="35CC0C58" w:rsidR="006474C0" w:rsidRPr="00FE34C1" w:rsidRDefault="006474C0" w:rsidP="006474C0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以</w:t>
      </w:r>
      <w:r w:rsidRPr="00FE34C1">
        <w:rPr>
          <w:rFonts w:ascii="Times New Roman" w:cs="Times New Roman" w:hint="eastAsia"/>
        </w:rPr>
        <w:t>单片机</w:t>
      </w:r>
      <w:r w:rsidRPr="00FE34C1">
        <w:rPr>
          <w:rFonts w:ascii="Times New Roman" w:cs="Times New Roman" w:hint="eastAsia"/>
        </w:rPr>
        <w:t xml:space="preserve"> </w:t>
      </w:r>
      <w:r>
        <w:rPr>
          <w:rFonts w:ascii="Times New Roman" w:cs="Times New Roman"/>
        </w:rPr>
        <w:t>STM</w:t>
      </w:r>
      <w:r w:rsidRPr="00FE34C1">
        <w:rPr>
          <w:rFonts w:ascii="Times New Roman" w:cs="Times New Roman" w:hint="eastAsia"/>
        </w:rPr>
        <w:t>32</w:t>
      </w:r>
      <w:r w:rsidRPr="006474C0">
        <w:rPr>
          <w:rFonts w:ascii="Times New Roman" w:cs="Times New Roman" w:hint="eastAsia"/>
        </w:rPr>
        <w:t xml:space="preserve"> </w:t>
      </w:r>
      <w:r w:rsidRPr="00FE34C1">
        <w:rPr>
          <w:rFonts w:ascii="Times New Roman" w:cs="Times New Roman" w:hint="eastAsia"/>
        </w:rPr>
        <w:t xml:space="preserve">F103C8T6 </w:t>
      </w:r>
      <w:r w:rsidRPr="00FE34C1">
        <w:rPr>
          <w:rFonts w:ascii="Times New Roman" w:cs="Times New Roman" w:hint="eastAsia"/>
        </w:rPr>
        <w:t>为核心</w:t>
      </w:r>
      <w:r>
        <w:rPr>
          <w:rFonts w:ascii="Times New Roman" w:cs="Times New Roman" w:hint="eastAsia"/>
        </w:rPr>
        <w:t>,</w:t>
      </w:r>
      <w:r w:rsidRPr="00FE34C1">
        <w:rPr>
          <w:rFonts w:ascii="Times New Roman" w:cs="Times New Roman" w:hint="eastAsia"/>
        </w:rPr>
        <w:t>控制</w:t>
      </w:r>
      <w:r w:rsidRPr="00FE34C1">
        <w:rPr>
          <w:rFonts w:ascii="Times New Roman" w:cs="Times New Roman" w:hint="eastAsia"/>
        </w:rPr>
        <w:t>Tb6612fng</w:t>
      </w:r>
      <w:r>
        <w:rPr>
          <w:rFonts w:ascii="Times New Roman" w:cs="Times New Roman" w:hint="eastAsia"/>
        </w:rPr>
        <w:t>电机</w:t>
      </w:r>
      <w:r w:rsidRPr="00FE34C1">
        <w:rPr>
          <w:rFonts w:ascii="Times New Roman" w:cs="Times New Roman" w:hint="eastAsia"/>
        </w:rPr>
        <w:t>驱动模块，利用</w:t>
      </w:r>
      <w:r>
        <w:rPr>
          <w:rFonts w:ascii="Times New Roman" w:cs="Times New Roman" w:hint="eastAsia"/>
        </w:rPr>
        <w:t>超声波测距模块完成测距，根据测距距离完成转向的判别，</w:t>
      </w:r>
      <w:r w:rsidRPr="00FE34C1">
        <w:rPr>
          <w:rFonts w:ascii="Times New Roman" w:cs="Times New Roman" w:hint="eastAsia"/>
        </w:rPr>
        <w:t>由单片机对小车状态做出实时反应</w:t>
      </w:r>
      <w:r>
        <w:rPr>
          <w:rFonts w:ascii="Times New Roman" w:cs="Times New Roman" w:hint="eastAsia"/>
        </w:rPr>
        <w:t>，做出</w:t>
      </w:r>
      <w:r w:rsidRPr="00FE34C1">
        <w:rPr>
          <w:rFonts w:ascii="Times New Roman" w:cs="Times New Roman" w:hint="eastAsia"/>
        </w:rPr>
        <w:t>相应的控制指令。系统通过调</w:t>
      </w:r>
      <w:r w:rsidRPr="00FE34C1">
        <w:rPr>
          <w:rFonts w:ascii="Times New Roman" w:cs="Times New Roman" w:hint="eastAsia"/>
        </w:rPr>
        <w:t xml:space="preserve"> PWM </w:t>
      </w:r>
      <w:r w:rsidRPr="00FE34C1">
        <w:rPr>
          <w:rFonts w:ascii="Times New Roman" w:cs="Times New Roman" w:hint="eastAsia"/>
        </w:rPr>
        <w:t>输出可控制小车的前进、后退、转向、加速、减速等动作。</w:t>
      </w:r>
    </w:p>
    <w:p w14:paraId="2B1A69BE" w14:textId="4DFAA1AD" w:rsidR="006474C0" w:rsidRPr="006474C0" w:rsidRDefault="00FE34C1" w:rsidP="006474C0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6474C0">
        <w:rPr>
          <w:rFonts w:ascii="Times New Roman" w:cs="Times New Roman" w:hint="eastAsia"/>
        </w:rPr>
        <w:t xml:space="preserve">OLED </w:t>
      </w:r>
      <w:r w:rsidRPr="006474C0">
        <w:rPr>
          <w:rFonts w:ascii="Times New Roman" w:cs="Times New Roman" w:hint="eastAsia"/>
        </w:rPr>
        <w:t>屏</w:t>
      </w:r>
      <w:r w:rsidR="006474C0">
        <w:rPr>
          <w:rFonts w:ascii="Times New Roman" w:cs="Times New Roman" w:hint="eastAsia"/>
        </w:rPr>
        <w:t>显示模块辅助</w:t>
      </w:r>
      <w:r w:rsidRPr="006474C0">
        <w:rPr>
          <w:rFonts w:ascii="Times New Roman" w:cs="Times New Roman" w:hint="eastAsia"/>
        </w:rPr>
        <w:t>显示表示当前</w:t>
      </w:r>
      <w:r w:rsidR="006474C0" w:rsidRPr="006474C0">
        <w:rPr>
          <w:rFonts w:ascii="Times New Roman" w:cs="Times New Roman" w:hint="eastAsia"/>
        </w:rPr>
        <w:t>超声波模块的测距距离</w:t>
      </w:r>
      <w:r w:rsidRPr="006474C0">
        <w:rPr>
          <w:rFonts w:ascii="Times New Roman" w:cs="Times New Roman" w:hint="eastAsia"/>
        </w:rPr>
        <w:t>。</w:t>
      </w:r>
      <w:r w:rsidR="006474C0">
        <w:rPr>
          <w:rFonts w:ascii="Times New Roman" w:cs="Times New Roman"/>
        </w:rPr>
        <w:t>MPU6050</w:t>
      </w:r>
      <w:r w:rsidR="006474C0">
        <w:rPr>
          <w:rFonts w:ascii="Times New Roman" w:cs="Times New Roman" w:hint="eastAsia"/>
        </w:rPr>
        <w:t>陀螺仪模块辅助小车实现转弯绕障动作。</w:t>
      </w:r>
    </w:p>
    <w:p w14:paraId="691AE104" w14:textId="132F3FD3" w:rsidR="00FE34C1" w:rsidRPr="00C13844" w:rsidRDefault="00FE34C1" w:rsidP="00C13844">
      <w:pPr>
        <w:pStyle w:val="a9"/>
        <w:tabs>
          <w:tab w:val="right" w:leader="dot" w:pos="8429"/>
        </w:tabs>
        <w:spacing w:before="19"/>
        <w:outlineLvl w:val="1"/>
        <w:rPr>
          <w:rFonts w:ascii="Times New Roman" w:cs="Times New Roman"/>
          <w:sz w:val="28"/>
          <w:szCs w:val="28"/>
        </w:rPr>
      </w:pPr>
      <w:bookmarkStart w:id="16" w:name="_Toc121941266"/>
      <w:r w:rsidRPr="00C13844">
        <w:rPr>
          <w:rFonts w:ascii="Times New Roman" w:cs="Times New Roman" w:hint="eastAsia"/>
          <w:sz w:val="28"/>
          <w:szCs w:val="28"/>
        </w:rPr>
        <w:t>2.2</w:t>
      </w:r>
      <w:r w:rsidRPr="00C13844">
        <w:rPr>
          <w:rFonts w:ascii="Times New Roman" w:cs="Times New Roman" w:hint="eastAsia"/>
          <w:sz w:val="28"/>
          <w:szCs w:val="28"/>
        </w:rPr>
        <w:t>、</w:t>
      </w:r>
      <w:r w:rsidR="00E02A72" w:rsidRPr="00C13844">
        <w:rPr>
          <w:rFonts w:ascii="Times New Roman" w:cs="Times New Roman" w:hint="eastAsia"/>
          <w:sz w:val="28"/>
          <w:szCs w:val="28"/>
        </w:rPr>
        <w:t>程序流程图</w:t>
      </w:r>
      <w:bookmarkEnd w:id="16"/>
    </w:p>
    <w:p w14:paraId="43E6D5D8" w14:textId="3F6E9C83" w:rsidR="00372B7F" w:rsidRPr="00FE34C1" w:rsidRDefault="00577D83" w:rsidP="006E2439">
      <w:pPr>
        <w:pStyle w:val="a9"/>
        <w:tabs>
          <w:tab w:val="right" w:leader="dot" w:pos="8429"/>
        </w:tabs>
        <w:spacing w:before="19"/>
        <w:rPr>
          <w:rFonts w:ascii="Times New Roman" w:cs="Times New Roman"/>
        </w:rPr>
      </w:pPr>
      <w:r>
        <w:rPr>
          <w:noProof/>
        </w:rPr>
        <w:lastRenderedPageBreak/>
        <w:drawing>
          <wp:inline distT="0" distB="0" distL="0" distR="0" wp14:anchorId="11771F0A" wp14:editId="7D972FB5">
            <wp:extent cx="5579873" cy="3412503"/>
            <wp:effectExtent l="0" t="0" r="1905" b="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46" cy="34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4220" w14:textId="021AA22A" w:rsidR="00FE34C1" w:rsidRPr="00C13844" w:rsidRDefault="00FE34C1" w:rsidP="00E02A72">
      <w:pPr>
        <w:pStyle w:val="a9"/>
        <w:tabs>
          <w:tab w:val="right" w:leader="dot" w:pos="8429"/>
        </w:tabs>
        <w:spacing w:before="19"/>
        <w:jc w:val="center"/>
        <w:rPr>
          <w:rFonts w:ascii="Times New Roman" w:cs="Times New Roman"/>
          <w:sz w:val="21"/>
          <w:szCs w:val="21"/>
        </w:rPr>
      </w:pPr>
      <w:r w:rsidRPr="00C13844">
        <w:rPr>
          <w:rFonts w:ascii="Times New Roman" w:cs="Times New Roman" w:hint="eastAsia"/>
          <w:sz w:val="21"/>
          <w:szCs w:val="21"/>
        </w:rPr>
        <w:t>图</w:t>
      </w:r>
      <w:r w:rsidR="00743092" w:rsidRPr="00C13844">
        <w:rPr>
          <w:rFonts w:ascii="Times New Roman" w:cs="Times New Roman"/>
          <w:sz w:val="21"/>
          <w:szCs w:val="21"/>
        </w:rPr>
        <w:t xml:space="preserve">2 </w:t>
      </w:r>
      <w:r w:rsidR="00E02A72" w:rsidRPr="00C13844">
        <w:rPr>
          <w:rFonts w:ascii="Times New Roman" w:cs="Times New Roman" w:hint="eastAsia"/>
          <w:sz w:val="21"/>
          <w:szCs w:val="21"/>
        </w:rPr>
        <w:t>程序流程</w:t>
      </w:r>
      <w:r w:rsidRPr="00C13844">
        <w:rPr>
          <w:rFonts w:ascii="Times New Roman" w:cs="Times New Roman" w:hint="eastAsia"/>
          <w:sz w:val="21"/>
          <w:szCs w:val="21"/>
        </w:rPr>
        <w:t>图</w:t>
      </w:r>
    </w:p>
    <w:p w14:paraId="2DF0A024" w14:textId="7196EDC9" w:rsidR="00FE34C1" w:rsidRPr="00C13844" w:rsidRDefault="00372B7F" w:rsidP="00C13844">
      <w:pPr>
        <w:pStyle w:val="a9"/>
        <w:tabs>
          <w:tab w:val="right" w:leader="dot" w:pos="8429"/>
        </w:tabs>
        <w:spacing w:before="19"/>
        <w:outlineLvl w:val="1"/>
        <w:rPr>
          <w:rFonts w:ascii="Times New Roman" w:cs="Times New Roman"/>
          <w:sz w:val="28"/>
          <w:szCs w:val="28"/>
        </w:rPr>
      </w:pPr>
      <w:bookmarkStart w:id="17" w:name="_Toc121941267"/>
      <w:r w:rsidRPr="00C13844">
        <w:rPr>
          <w:rFonts w:ascii="Times New Roman" w:cs="Times New Roman"/>
          <w:sz w:val="28"/>
          <w:szCs w:val="28"/>
        </w:rPr>
        <w:t>2.</w:t>
      </w:r>
      <w:r w:rsidR="00FE34C1" w:rsidRPr="00C13844">
        <w:rPr>
          <w:rFonts w:ascii="Times New Roman" w:cs="Times New Roman" w:hint="eastAsia"/>
          <w:sz w:val="28"/>
          <w:szCs w:val="28"/>
        </w:rPr>
        <w:t>3</w:t>
      </w:r>
      <w:r w:rsidR="00FE34C1" w:rsidRPr="00C13844">
        <w:rPr>
          <w:rFonts w:ascii="Times New Roman" w:cs="Times New Roman" w:hint="eastAsia"/>
          <w:sz w:val="28"/>
          <w:szCs w:val="28"/>
        </w:rPr>
        <w:t>、</w:t>
      </w:r>
      <w:r w:rsidR="00FE34C1" w:rsidRPr="00C13844">
        <w:rPr>
          <w:rFonts w:ascii="Times New Roman" w:cs="Times New Roman" w:hint="eastAsia"/>
          <w:sz w:val="28"/>
          <w:szCs w:val="28"/>
        </w:rPr>
        <w:t>PID</w:t>
      </w:r>
      <w:r w:rsidR="003306AB" w:rsidRPr="00C13844">
        <w:rPr>
          <w:rFonts w:ascii="Times New Roman" w:cs="Times New Roman" w:hint="eastAsia"/>
          <w:sz w:val="28"/>
          <w:szCs w:val="28"/>
        </w:rPr>
        <w:t>算法</w:t>
      </w:r>
      <w:r w:rsidR="0091155E" w:rsidRPr="00C13844">
        <w:rPr>
          <w:rFonts w:ascii="Times New Roman" w:cs="Times New Roman" w:hint="eastAsia"/>
          <w:sz w:val="28"/>
          <w:szCs w:val="28"/>
        </w:rPr>
        <w:t>辅助设计</w:t>
      </w:r>
      <w:bookmarkEnd w:id="17"/>
    </w:p>
    <w:p w14:paraId="7BC19CE2" w14:textId="524856E1" w:rsidR="003306AB" w:rsidRDefault="00FE34C1" w:rsidP="00E02A72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 xml:space="preserve">PID </w:t>
      </w:r>
      <w:r w:rsidRPr="00FE34C1">
        <w:rPr>
          <w:rFonts w:ascii="Times New Roman" w:cs="Times New Roman" w:hint="eastAsia"/>
        </w:rPr>
        <w:t>是一种经典的控制方式，用于多种方式。本次的电子设计大赛用到的</w:t>
      </w:r>
      <w:r w:rsidRPr="00FE34C1">
        <w:rPr>
          <w:rFonts w:ascii="Times New Roman" w:cs="Times New Roman" w:hint="eastAsia"/>
        </w:rPr>
        <w:t xml:space="preserve">PID </w:t>
      </w:r>
      <w:r w:rsidRPr="00FE34C1">
        <w:rPr>
          <w:rFonts w:ascii="Times New Roman" w:cs="Times New Roman" w:hint="eastAsia"/>
        </w:rPr>
        <w:t>主要是用于处理电机速度。因为在</w:t>
      </w:r>
      <w:r w:rsidR="00372B7F">
        <w:rPr>
          <w:rFonts w:ascii="Times New Roman" w:cs="Times New Roman" w:hint="eastAsia"/>
        </w:rPr>
        <w:t>行走的</w:t>
      </w:r>
      <w:r w:rsidRPr="00FE34C1">
        <w:rPr>
          <w:rFonts w:ascii="Times New Roman" w:cs="Times New Roman" w:hint="eastAsia"/>
        </w:rPr>
        <w:t>过程中，电机速度是十分重要的，当有差速时，会导致</w:t>
      </w:r>
      <w:r w:rsidR="00372B7F">
        <w:rPr>
          <w:rFonts w:ascii="Times New Roman" w:cs="Times New Roman" w:hint="eastAsia"/>
        </w:rPr>
        <w:t>直线行走路线</w:t>
      </w:r>
      <w:r w:rsidRPr="00FE34C1">
        <w:rPr>
          <w:rFonts w:ascii="Times New Roman" w:cs="Times New Roman" w:hint="eastAsia"/>
        </w:rPr>
        <w:t>不准确</w:t>
      </w:r>
      <w:r w:rsidR="00372B7F">
        <w:rPr>
          <w:rFonts w:ascii="Times New Roman" w:cs="Times New Roman" w:hint="eastAsia"/>
        </w:rPr>
        <w:t>，发生偏移</w:t>
      </w:r>
      <w:r w:rsidRPr="00FE34C1">
        <w:rPr>
          <w:rFonts w:ascii="Times New Roman" w:cs="Times New Roman" w:hint="eastAsia"/>
        </w:rPr>
        <w:t>。所以本实验主要是用</w:t>
      </w:r>
      <w:r w:rsidRPr="00FE34C1">
        <w:rPr>
          <w:rFonts w:ascii="Times New Roman" w:cs="Times New Roman" w:hint="eastAsia"/>
        </w:rPr>
        <w:t xml:space="preserve"> PID </w:t>
      </w:r>
      <w:r w:rsidRPr="00FE34C1">
        <w:rPr>
          <w:rFonts w:ascii="Times New Roman" w:cs="Times New Roman" w:hint="eastAsia"/>
        </w:rPr>
        <w:t>控制速度相等。</w:t>
      </w:r>
      <w:r w:rsidRPr="00FE34C1">
        <w:rPr>
          <w:rFonts w:ascii="Times New Roman" w:cs="Times New Roman" w:hint="eastAsia"/>
        </w:rPr>
        <w:t xml:space="preserve">PID </w:t>
      </w:r>
      <w:r w:rsidRPr="00FE34C1">
        <w:rPr>
          <w:rFonts w:ascii="Times New Roman" w:cs="Times New Roman" w:hint="eastAsia"/>
        </w:rPr>
        <w:t>的三个参数</w:t>
      </w:r>
      <w:r w:rsidRPr="00FE34C1">
        <w:rPr>
          <w:rFonts w:ascii="Times New Roman" w:cs="Times New Roman" w:hint="eastAsia"/>
        </w:rPr>
        <w:t xml:space="preserve"> P</w:t>
      </w:r>
      <w:r w:rsidRPr="00FE34C1">
        <w:rPr>
          <w:rFonts w:ascii="Times New Roman" w:cs="Times New Roman" w:hint="eastAsia"/>
        </w:rPr>
        <w:t>、</w:t>
      </w:r>
      <w:r w:rsidRPr="00FE34C1">
        <w:rPr>
          <w:rFonts w:ascii="Times New Roman" w:cs="Times New Roman" w:hint="eastAsia"/>
        </w:rPr>
        <w:t>I</w:t>
      </w:r>
      <w:r w:rsidRPr="00FE34C1">
        <w:rPr>
          <w:rFonts w:ascii="Times New Roman" w:cs="Times New Roman" w:hint="eastAsia"/>
        </w:rPr>
        <w:t>、</w:t>
      </w:r>
      <w:r w:rsidRPr="00FE34C1">
        <w:rPr>
          <w:rFonts w:ascii="Times New Roman" w:cs="Times New Roman" w:hint="eastAsia"/>
        </w:rPr>
        <w:t xml:space="preserve">D </w:t>
      </w:r>
      <w:r w:rsidRPr="00FE34C1">
        <w:rPr>
          <w:rFonts w:ascii="Times New Roman" w:cs="Times New Roman" w:hint="eastAsia"/>
        </w:rPr>
        <w:t>，在经过精确</w:t>
      </w:r>
      <w:proofErr w:type="gramStart"/>
      <w:r w:rsidRPr="00FE34C1">
        <w:rPr>
          <w:rFonts w:ascii="Times New Roman" w:cs="Times New Roman" w:hint="eastAsia"/>
        </w:rPr>
        <w:t>的调参后</w:t>
      </w:r>
      <w:proofErr w:type="gramEnd"/>
      <w:r w:rsidRPr="00FE34C1">
        <w:rPr>
          <w:rFonts w:ascii="Times New Roman" w:cs="Times New Roman" w:hint="eastAsia"/>
        </w:rPr>
        <w:t>，电机的速度达到了完美的效果。</w:t>
      </w:r>
    </w:p>
    <w:p w14:paraId="4327CCA1" w14:textId="0B618EA9" w:rsidR="00FE34C1" w:rsidRPr="00FE34C1" w:rsidRDefault="003306AB" w:rsidP="006E2439">
      <w:pPr>
        <w:pStyle w:val="a9"/>
        <w:tabs>
          <w:tab w:val="right" w:leader="dot" w:pos="8429"/>
        </w:tabs>
        <w:spacing w:before="19"/>
        <w:jc w:val="center"/>
        <w:rPr>
          <w:rFonts w:ascii="Times New Roman" w:cs="Times New Roman"/>
        </w:rPr>
      </w:pPr>
      <w:r>
        <w:rPr>
          <w:noProof/>
        </w:rPr>
        <w:drawing>
          <wp:inline distT="0" distB="0" distL="0" distR="0" wp14:anchorId="5A7BABD7" wp14:editId="2D7C3088">
            <wp:extent cx="5579745" cy="320577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74" cy="322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4C1" w:rsidRPr="00C13844">
        <w:rPr>
          <w:rFonts w:ascii="Times New Roman" w:cs="Times New Roman" w:hint="eastAsia"/>
          <w:sz w:val="21"/>
          <w:szCs w:val="21"/>
        </w:rPr>
        <w:t>图</w:t>
      </w:r>
      <w:r w:rsidR="00743092" w:rsidRPr="00C13844">
        <w:rPr>
          <w:rFonts w:ascii="Times New Roman" w:cs="Times New Roman"/>
          <w:sz w:val="21"/>
          <w:szCs w:val="21"/>
        </w:rPr>
        <w:t xml:space="preserve">3 </w:t>
      </w:r>
      <w:r w:rsidR="00FE34C1" w:rsidRPr="00C13844">
        <w:rPr>
          <w:rFonts w:ascii="Times New Roman" w:cs="Times New Roman" w:hint="eastAsia"/>
          <w:sz w:val="21"/>
          <w:szCs w:val="21"/>
        </w:rPr>
        <w:t>PID</w:t>
      </w:r>
      <w:r w:rsidR="00743092" w:rsidRPr="00C13844">
        <w:rPr>
          <w:rFonts w:ascii="Times New Roman" w:cs="Times New Roman" w:hint="eastAsia"/>
          <w:sz w:val="21"/>
          <w:szCs w:val="21"/>
        </w:rPr>
        <w:t>算法控制</w:t>
      </w:r>
      <w:r w:rsidR="0091155E" w:rsidRPr="00C13844">
        <w:rPr>
          <w:rFonts w:ascii="Times New Roman" w:cs="Times New Roman" w:hint="eastAsia"/>
          <w:sz w:val="21"/>
          <w:szCs w:val="21"/>
        </w:rPr>
        <w:t>原理</w:t>
      </w:r>
      <w:r w:rsidR="00FE34C1" w:rsidRPr="00C13844">
        <w:rPr>
          <w:rFonts w:ascii="Times New Roman" w:cs="Times New Roman" w:hint="eastAsia"/>
          <w:sz w:val="21"/>
          <w:szCs w:val="21"/>
        </w:rPr>
        <w:t>图</w:t>
      </w:r>
    </w:p>
    <w:p w14:paraId="72BB76C4" w14:textId="2E1A4D73" w:rsidR="00FE34C1" w:rsidRDefault="00FE34C1" w:rsidP="006E2439">
      <w:pPr>
        <w:pStyle w:val="a9"/>
        <w:tabs>
          <w:tab w:val="right" w:leader="dot" w:pos="8429"/>
        </w:tabs>
        <w:spacing w:before="19"/>
        <w:rPr>
          <w:rFonts w:ascii="Times New Roman" w:cs="Times New Roman"/>
        </w:rPr>
      </w:pPr>
    </w:p>
    <w:p w14:paraId="421A112A" w14:textId="77777777" w:rsidR="00C13844" w:rsidRPr="00FE34C1" w:rsidRDefault="00C13844" w:rsidP="006E2439">
      <w:pPr>
        <w:pStyle w:val="a9"/>
        <w:tabs>
          <w:tab w:val="right" w:leader="dot" w:pos="8429"/>
        </w:tabs>
        <w:spacing w:before="19"/>
        <w:rPr>
          <w:rFonts w:ascii="Times New Roman" w:cs="Times New Roman"/>
        </w:rPr>
      </w:pPr>
    </w:p>
    <w:p w14:paraId="4647EECA" w14:textId="77777777" w:rsidR="00FE34C1" w:rsidRPr="006F01FF" w:rsidRDefault="00FE34C1" w:rsidP="006F01FF">
      <w:pPr>
        <w:pStyle w:val="a9"/>
        <w:tabs>
          <w:tab w:val="right" w:leader="dot" w:pos="8429"/>
        </w:tabs>
        <w:spacing w:before="19"/>
        <w:jc w:val="center"/>
        <w:outlineLvl w:val="0"/>
        <w:rPr>
          <w:rFonts w:ascii="Times New Roman" w:cs="Times New Roman"/>
          <w:sz w:val="32"/>
          <w:szCs w:val="32"/>
        </w:rPr>
      </w:pPr>
      <w:bookmarkStart w:id="18" w:name="_Toc121941268"/>
      <w:r w:rsidRPr="006F01FF">
        <w:rPr>
          <w:rFonts w:ascii="Times New Roman" w:cs="Times New Roman" w:hint="eastAsia"/>
          <w:sz w:val="32"/>
          <w:szCs w:val="32"/>
        </w:rPr>
        <w:lastRenderedPageBreak/>
        <w:t>三、硬件设计</w:t>
      </w:r>
      <w:bookmarkEnd w:id="18"/>
    </w:p>
    <w:p w14:paraId="50A0A0FC" w14:textId="54E22A1F" w:rsidR="00FE34C1" w:rsidRPr="00C13844" w:rsidRDefault="00372B7F" w:rsidP="00C13844">
      <w:pPr>
        <w:pStyle w:val="a9"/>
        <w:tabs>
          <w:tab w:val="right" w:leader="dot" w:pos="8429"/>
        </w:tabs>
        <w:spacing w:before="19"/>
        <w:outlineLvl w:val="1"/>
        <w:rPr>
          <w:rFonts w:ascii="Times New Roman" w:cs="Times New Roman"/>
          <w:sz w:val="28"/>
          <w:szCs w:val="28"/>
        </w:rPr>
      </w:pPr>
      <w:bookmarkStart w:id="19" w:name="_Toc121941269"/>
      <w:r w:rsidRPr="00C13844">
        <w:rPr>
          <w:rFonts w:ascii="Times New Roman" w:cs="Times New Roman"/>
          <w:sz w:val="28"/>
          <w:szCs w:val="28"/>
        </w:rPr>
        <w:t>3.</w:t>
      </w:r>
      <w:r w:rsidR="00FE34C1" w:rsidRPr="00C13844">
        <w:rPr>
          <w:rFonts w:ascii="Times New Roman" w:cs="Times New Roman" w:hint="eastAsia"/>
          <w:sz w:val="28"/>
          <w:szCs w:val="28"/>
        </w:rPr>
        <w:t>1</w:t>
      </w:r>
      <w:r w:rsidR="00FE34C1" w:rsidRPr="00C13844">
        <w:rPr>
          <w:rFonts w:ascii="Times New Roman" w:cs="Times New Roman" w:hint="eastAsia"/>
          <w:sz w:val="28"/>
          <w:szCs w:val="28"/>
        </w:rPr>
        <w:t>、供电设计</w:t>
      </w:r>
      <w:bookmarkEnd w:id="19"/>
    </w:p>
    <w:p w14:paraId="117EB231" w14:textId="2C5C6188" w:rsidR="00743092" w:rsidRDefault="00743092" w:rsidP="00C13844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20" w:name="_Toc121941270"/>
      <w:r>
        <w:rPr>
          <w:rFonts w:ascii="Times New Roman" w:cs="Times New Roman" w:hint="eastAsia"/>
        </w:rPr>
        <w:t>3</w:t>
      </w:r>
      <w:r>
        <w:rPr>
          <w:rFonts w:ascii="Times New Roman" w:cs="Times New Roman"/>
        </w:rPr>
        <w:t>.1.1</w:t>
      </w:r>
      <w:r>
        <w:rPr>
          <w:rFonts w:ascii="Times New Roman" w:cs="Times New Roman" w:hint="eastAsia"/>
        </w:rPr>
        <w:t>、电源选择</w:t>
      </w:r>
      <w:bookmarkEnd w:id="20"/>
    </w:p>
    <w:p w14:paraId="0376C800" w14:textId="6E3F67D1" w:rsidR="00743092" w:rsidRPr="00FE34C1" w:rsidRDefault="00743092" w:rsidP="00F45BA5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选用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/>
        </w:rPr>
        <w:t>2V</w:t>
      </w:r>
      <w:r>
        <w:rPr>
          <w:rFonts w:ascii="Times New Roman" w:cs="Times New Roman" w:hint="eastAsia"/>
        </w:rPr>
        <w:t>直流电池组进行供电。</w:t>
      </w:r>
    </w:p>
    <w:p w14:paraId="3D4CC913" w14:textId="4C520316" w:rsidR="00FE34C1" w:rsidRPr="00FE34C1" w:rsidRDefault="00372B7F" w:rsidP="00C13844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21" w:name="_Toc121941271"/>
      <w:r>
        <w:rPr>
          <w:rFonts w:ascii="Times New Roman" w:cs="Times New Roman"/>
        </w:rPr>
        <w:t>3.</w:t>
      </w:r>
      <w:r w:rsidR="00FE34C1" w:rsidRPr="00FE34C1">
        <w:rPr>
          <w:rFonts w:ascii="Times New Roman" w:cs="Times New Roman" w:hint="eastAsia"/>
        </w:rPr>
        <w:t>1.</w:t>
      </w:r>
      <w:r w:rsidR="00743092">
        <w:rPr>
          <w:rFonts w:ascii="Times New Roman" w:cs="Times New Roman"/>
        </w:rPr>
        <w:t>2</w:t>
      </w:r>
      <w:r w:rsidR="00FE34C1" w:rsidRPr="00FE34C1">
        <w:rPr>
          <w:rFonts w:ascii="Times New Roman" w:cs="Times New Roman" w:hint="eastAsia"/>
        </w:rPr>
        <w:t>、主控供电</w:t>
      </w:r>
      <w:bookmarkEnd w:id="21"/>
    </w:p>
    <w:p w14:paraId="45CABC76" w14:textId="5B47F007" w:rsidR="00FE34C1" w:rsidRPr="00FE34C1" w:rsidRDefault="00FE34C1" w:rsidP="006E2439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本次设计的小车以</w:t>
      </w:r>
      <w:r w:rsidRPr="00FE34C1">
        <w:rPr>
          <w:rFonts w:ascii="Times New Roman" w:cs="Times New Roman" w:hint="eastAsia"/>
        </w:rPr>
        <w:t xml:space="preserve"> stm32f103c8t6 </w:t>
      </w:r>
      <w:r w:rsidRPr="00FE34C1">
        <w:rPr>
          <w:rFonts w:ascii="Times New Roman" w:cs="Times New Roman" w:hint="eastAsia"/>
        </w:rPr>
        <w:t>最小系统板作为主控芯片，所以用</w:t>
      </w:r>
      <w:r w:rsidR="00372B7F">
        <w:rPr>
          <w:rFonts w:ascii="Times New Roman" w:cs="Times New Roman" w:hint="eastAsia"/>
        </w:rPr>
        <w:t>M</w:t>
      </w:r>
      <w:r w:rsidR="00372B7F">
        <w:rPr>
          <w:rFonts w:ascii="Times New Roman" w:cs="Times New Roman"/>
        </w:rPr>
        <w:t>P</w:t>
      </w:r>
      <w:r w:rsidR="00542A0D">
        <w:rPr>
          <w:rFonts w:ascii="Times New Roman" w:cs="Times New Roman"/>
        </w:rPr>
        <w:t>1584EN</w:t>
      </w:r>
      <w:r w:rsidR="00542A0D">
        <w:rPr>
          <w:rFonts w:ascii="Times New Roman" w:cs="Times New Roman" w:hint="eastAsia"/>
        </w:rPr>
        <w:t>可调降压</w:t>
      </w:r>
      <w:r w:rsidRPr="00FE34C1">
        <w:rPr>
          <w:rFonts w:ascii="Times New Roman" w:cs="Times New Roman" w:hint="eastAsia"/>
        </w:rPr>
        <w:t>模块</w:t>
      </w:r>
      <w:r w:rsidR="00542A0D">
        <w:rPr>
          <w:rFonts w:ascii="Times New Roman" w:cs="Times New Roman" w:hint="eastAsia"/>
        </w:rPr>
        <w:t>将</w:t>
      </w:r>
      <w:r w:rsidR="00542A0D">
        <w:rPr>
          <w:rFonts w:ascii="Times New Roman" w:cs="Times New Roman" w:hint="eastAsia"/>
        </w:rPr>
        <w:t>1</w:t>
      </w:r>
      <w:r w:rsidR="00542A0D">
        <w:rPr>
          <w:rFonts w:ascii="Times New Roman" w:cs="Times New Roman"/>
        </w:rPr>
        <w:t>2V</w:t>
      </w:r>
      <w:r w:rsidR="00542A0D">
        <w:rPr>
          <w:rFonts w:ascii="Times New Roman" w:cs="Times New Roman" w:hint="eastAsia"/>
        </w:rPr>
        <w:t>的直流电源</w:t>
      </w:r>
      <w:r w:rsidRPr="00FE34C1">
        <w:rPr>
          <w:rFonts w:ascii="Times New Roman" w:cs="Times New Roman" w:hint="eastAsia"/>
        </w:rPr>
        <w:t>降压</w:t>
      </w:r>
      <w:r w:rsidR="00542A0D">
        <w:rPr>
          <w:rFonts w:ascii="Times New Roman" w:cs="Times New Roman" w:hint="eastAsia"/>
        </w:rPr>
        <w:t>至</w:t>
      </w:r>
      <w:r w:rsidRPr="00FE34C1">
        <w:rPr>
          <w:rFonts w:ascii="Times New Roman" w:cs="Times New Roman" w:hint="eastAsia"/>
        </w:rPr>
        <w:t xml:space="preserve"> 5v </w:t>
      </w:r>
      <w:r w:rsidRPr="00FE34C1">
        <w:rPr>
          <w:rFonts w:ascii="Times New Roman" w:cs="Times New Roman" w:hint="eastAsia"/>
        </w:rPr>
        <w:t>作为主控模块供电来源。</w:t>
      </w:r>
    </w:p>
    <w:p w14:paraId="3C10FF16" w14:textId="0A93CF85" w:rsidR="00FE34C1" w:rsidRPr="00FE34C1" w:rsidRDefault="00372B7F" w:rsidP="00C13844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22" w:name="_Toc121941272"/>
      <w:r>
        <w:rPr>
          <w:rFonts w:ascii="Times New Roman" w:cs="Times New Roman"/>
        </w:rPr>
        <w:t>3.</w:t>
      </w:r>
      <w:r w:rsidR="00FE34C1" w:rsidRPr="00FE34C1">
        <w:rPr>
          <w:rFonts w:ascii="Times New Roman" w:cs="Times New Roman" w:hint="eastAsia"/>
        </w:rPr>
        <w:t>1.</w:t>
      </w:r>
      <w:r w:rsidR="00743092">
        <w:rPr>
          <w:rFonts w:ascii="Times New Roman" w:cs="Times New Roman"/>
        </w:rPr>
        <w:t>3</w:t>
      </w:r>
      <w:r w:rsidR="00FE34C1" w:rsidRPr="00FE34C1">
        <w:rPr>
          <w:rFonts w:ascii="Times New Roman" w:cs="Times New Roman" w:hint="eastAsia"/>
        </w:rPr>
        <w:t>、电机供电</w:t>
      </w:r>
      <w:bookmarkEnd w:id="22"/>
    </w:p>
    <w:p w14:paraId="7316C30F" w14:textId="77777777" w:rsidR="00FE34C1" w:rsidRPr="00FE34C1" w:rsidRDefault="00FE34C1" w:rsidP="006E2439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小车采用</w:t>
      </w:r>
      <w:r w:rsidRPr="00FE34C1">
        <w:rPr>
          <w:rFonts w:ascii="Times New Roman" w:cs="Times New Roman" w:hint="eastAsia"/>
        </w:rPr>
        <w:t xml:space="preserve"> 12v </w:t>
      </w:r>
      <w:r w:rsidRPr="00FE34C1">
        <w:rPr>
          <w:rFonts w:ascii="Times New Roman" w:cs="Times New Roman" w:hint="eastAsia"/>
        </w:rPr>
        <w:t>稳压电源为</w:t>
      </w:r>
      <w:r w:rsidRPr="00FE34C1">
        <w:rPr>
          <w:rFonts w:ascii="Times New Roman" w:cs="Times New Roman" w:hint="eastAsia"/>
        </w:rPr>
        <w:t xml:space="preserve"> tb6612 </w:t>
      </w:r>
      <w:r w:rsidRPr="00FE34C1">
        <w:rPr>
          <w:rFonts w:ascii="Times New Roman" w:cs="Times New Roman" w:hint="eastAsia"/>
        </w:rPr>
        <w:t>驱动供电控制双电机，双电机驱动保证小车动力足够。</w:t>
      </w:r>
    </w:p>
    <w:p w14:paraId="4B460F02" w14:textId="66084F69" w:rsidR="00FE34C1" w:rsidRPr="00FE34C1" w:rsidRDefault="006E2439" w:rsidP="00C13844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23" w:name="_Toc121941273"/>
      <w:r>
        <w:rPr>
          <w:rFonts w:ascii="Times New Roman" w:cs="Times New Roman"/>
        </w:rPr>
        <w:t>3.</w:t>
      </w:r>
      <w:r w:rsidR="00FE34C1" w:rsidRPr="00FE34C1">
        <w:rPr>
          <w:rFonts w:ascii="Times New Roman" w:cs="Times New Roman" w:hint="eastAsia"/>
        </w:rPr>
        <w:t>2</w:t>
      </w:r>
      <w:r w:rsidR="00FE34C1" w:rsidRPr="00FE34C1">
        <w:rPr>
          <w:rFonts w:ascii="Times New Roman" w:cs="Times New Roman" w:hint="eastAsia"/>
        </w:rPr>
        <w:t>、</w:t>
      </w:r>
      <w:r w:rsidR="00FE34C1" w:rsidRPr="00FE34C1">
        <w:rPr>
          <w:rFonts w:ascii="Times New Roman" w:cs="Times New Roman" w:hint="eastAsia"/>
        </w:rPr>
        <w:t>PCB</w:t>
      </w:r>
      <w:r w:rsidR="003306AB">
        <w:rPr>
          <w:rFonts w:ascii="Times New Roman" w:cs="Times New Roman" w:hint="eastAsia"/>
        </w:rPr>
        <w:t>板</w:t>
      </w:r>
      <w:r w:rsidR="00FE34C1" w:rsidRPr="00FE34C1">
        <w:rPr>
          <w:rFonts w:ascii="Times New Roman" w:cs="Times New Roman" w:hint="eastAsia"/>
        </w:rPr>
        <w:t>设计</w:t>
      </w:r>
      <w:bookmarkEnd w:id="23"/>
    </w:p>
    <w:p w14:paraId="22ECEE09" w14:textId="52B84328" w:rsidR="00FE34C1" w:rsidRPr="00743092" w:rsidRDefault="00743092" w:rsidP="00743092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详细电路原理图详见附录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，图</w:t>
      </w:r>
      <w:r>
        <w:rPr>
          <w:rFonts w:ascii="Times New Roman" w:cs="Times New Roman"/>
        </w:rPr>
        <w:t>4</w:t>
      </w:r>
      <w:r>
        <w:rPr>
          <w:rFonts w:ascii="Times New Roman" w:cs="Times New Roman" w:hint="eastAsia"/>
        </w:rPr>
        <w:t>为</w:t>
      </w:r>
      <w:r>
        <w:rPr>
          <w:rFonts w:ascii="Times New Roman" w:cs="Times New Roman"/>
        </w:rPr>
        <w:t xml:space="preserve"> PCB</w:t>
      </w:r>
      <w:r>
        <w:rPr>
          <w:rFonts w:ascii="Times New Roman" w:cs="Times New Roman" w:hint="eastAsia"/>
        </w:rPr>
        <w:t>板设计平面图。</w:t>
      </w:r>
    </w:p>
    <w:p w14:paraId="78708D82" w14:textId="64DBF65A" w:rsidR="003306AB" w:rsidRDefault="006E2439" w:rsidP="006E2439">
      <w:pPr>
        <w:pStyle w:val="a9"/>
        <w:tabs>
          <w:tab w:val="right" w:leader="dot" w:pos="8429"/>
        </w:tabs>
        <w:spacing w:before="19"/>
        <w:jc w:val="center"/>
        <w:rPr>
          <w:rFonts w:ascii="Times New Roman" w:cs="Times New Roman"/>
        </w:rPr>
      </w:pPr>
      <w:r>
        <w:rPr>
          <w:noProof/>
        </w:rPr>
        <w:drawing>
          <wp:inline distT="0" distB="0" distL="0" distR="0" wp14:anchorId="6586D9C6" wp14:editId="5E9A300A">
            <wp:extent cx="5353050" cy="5071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20" r="2551" b="823"/>
                    <a:stretch/>
                  </pic:blipFill>
                  <pic:spPr bwMode="auto">
                    <a:xfrm>
                      <a:off x="0" y="0"/>
                      <a:ext cx="5359556" cy="507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2CF49" w14:textId="1769D6AC" w:rsidR="003306AB" w:rsidRPr="00A67AE7" w:rsidRDefault="00743092" w:rsidP="00A67AE7">
      <w:pPr>
        <w:pStyle w:val="a9"/>
        <w:tabs>
          <w:tab w:val="right" w:leader="dot" w:pos="8429"/>
        </w:tabs>
        <w:spacing w:before="19"/>
        <w:jc w:val="center"/>
        <w:rPr>
          <w:rFonts w:ascii="Times New Roman" w:cs="Times New Roman"/>
          <w:sz w:val="21"/>
          <w:szCs w:val="21"/>
        </w:rPr>
      </w:pPr>
      <w:r w:rsidRPr="00C13844">
        <w:rPr>
          <w:rFonts w:ascii="Times New Roman" w:cs="Times New Roman" w:hint="eastAsia"/>
          <w:sz w:val="21"/>
          <w:szCs w:val="21"/>
        </w:rPr>
        <w:t>图</w:t>
      </w:r>
      <w:r w:rsidRPr="00C13844">
        <w:rPr>
          <w:rFonts w:ascii="Times New Roman" w:cs="Times New Roman"/>
          <w:sz w:val="21"/>
          <w:szCs w:val="21"/>
        </w:rPr>
        <w:t>4 PCB</w:t>
      </w:r>
      <w:r w:rsidRPr="00C13844">
        <w:rPr>
          <w:rFonts w:ascii="Times New Roman" w:cs="Times New Roman" w:hint="eastAsia"/>
          <w:sz w:val="21"/>
          <w:szCs w:val="21"/>
        </w:rPr>
        <w:t>板设计平面图</w:t>
      </w:r>
    </w:p>
    <w:p w14:paraId="5A3370E6" w14:textId="0F04008F" w:rsidR="00FE34C1" w:rsidRPr="006F01FF" w:rsidRDefault="00FE34C1" w:rsidP="006F01FF">
      <w:pPr>
        <w:pStyle w:val="a9"/>
        <w:tabs>
          <w:tab w:val="right" w:leader="dot" w:pos="8429"/>
        </w:tabs>
        <w:spacing w:before="19"/>
        <w:jc w:val="center"/>
        <w:outlineLvl w:val="0"/>
        <w:rPr>
          <w:rFonts w:ascii="Times New Roman" w:cs="Times New Roman"/>
          <w:sz w:val="32"/>
          <w:szCs w:val="32"/>
        </w:rPr>
      </w:pPr>
      <w:bookmarkStart w:id="24" w:name="_Toc121941274"/>
      <w:r w:rsidRPr="006F01FF">
        <w:rPr>
          <w:rFonts w:ascii="Times New Roman" w:cs="Times New Roman" w:hint="eastAsia"/>
          <w:sz w:val="32"/>
          <w:szCs w:val="32"/>
        </w:rPr>
        <w:t>四、理论分析</w:t>
      </w:r>
      <w:r w:rsidR="006823A1" w:rsidRPr="006F01FF">
        <w:rPr>
          <w:rFonts w:ascii="Times New Roman" w:cs="Times New Roman" w:hint="eastAsia"/>
          <w:sz w:val="32"/>
          <w:szCs w:val="32"/>
        </w:rPr>
        <w:t>及仿真设计</w:t>
      </w:r>
      <w:bookmarkEnd w:id="24"/>
    </w:p>
    <w:p w14:paraId="5E6805B9" w14:textId="08820E37" w:rsidR="00FE34C1" w:rsidRPr="00FE34C1" w:rsidRDefault="006823A1" w:rsidP="00F25C41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25" w:name="_Toc121941275"/>
      <w:r>
        <w:rPr>
          <w:rFonts w:ascii="Times New Roman" w:cs="Times New Roman"/>
        </w:rPr>
        <w:t>4.1</w:t>
      </w:r>
      <w:r>
        <w:rPr>
          <w:rFonts w:ascii="Times New Roman" w:cs="Times New Roman" w:hint="eastAsia"/>
        </w:rPr>
        <w:t>理论</w:t>
      </w:r>
      <w:r w:rsidR="00FE34C1" w:rsidRPr="00FE34C1">
        <w:rPr>
          <w:rFonts w:ascii="Times New Roman" w:cs="Times New Roman" w:hint="eastAsia"/>
        </w:rPr>
        <w:t>分析：</w:t>
      </w:r>
      <w:bookmarkEnd w:id="25"/>
    </w:p>
    <w:p w14:paraId="382B66A1" w14:textId="3E751CDC" w:rsidR="005B64BD" w:rsidRDefault="00427A4A" w:rsidP="00A236A2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测试</w:t>
      </w:r>
      <w:r w:rsidR="00FE34C1" w:rsidRPr="00FE34C1">
        <w:rPr>
          <w:rFonts w:ascii="Times New Roman" w:cs="Times New Roman" w:hint="eastAsia"/>
        </w:rPr>
        <w:t>是</w:t>
      </w:r>
      <w:r>
        <w:rPr>
          <w:rFonts w:ascii="Times New Roman" w:cs="Times New Roman" w:hint="eastAsia"/>
        </w:rPr>
        <w:t>需要</w:t>
      </w:r>
      <w:r w:rsidR="00FE34C1" w:rsidRPr="00FE34C1">
        <w:rPr>
          <w:rFonts w:ascii="Times New Roman" w:cs="Times New Roman" w:hint="eastAsia"/>
        </w:rPr>
        <w:t>经过逻辑分析后进行实践检验。对</w:t>
      </w:r>
      <w:r>
        <w:rPr>
          <w:rFonts w:ascii="Times New Roman" w:cs="Times New Roman" w:hint="eastAsia"/>
        </w:rPr>
        <w:t>测试</w:t>
      </w:r>
      <w:r w:rsidR="00FE34C1" w:rsidRPr="00FE34C1">
        <w:rPr>
          <w:rFonts w:ascii="Times New Roman" w:cs="Times New Roman" w:hint="eastAsia"/>
        </w:rPr>
        <w:t>结果进行分析后，将反馈用于</w:t>
      </w:r>
      <w:r w:rsidR="00FE34C1" w:rsidRPr="00FE34C1">
        <w:rPr>
          <w:rFonts w:ascii="Times New Roman" w:cs="Times New Roman" w:hint="eastAsia"/>
        </w:rPr>
        <w:lastRenderedPageBreak/>
        <w:t>修改参数，最终达到理想值。</w:t>
      </w:r>
      <w:r>
        <w:rPr>
          <w:rFonts w:ascii="Times New Roman" w:cs="Times New Roman" w:hint="eastAsia"/>
        </w:rPr>
        <w:t>我</w:t>
      </w:r>
      <w:r w:rsidR="00FE34C1" w:rsidRPr="00FE34C1">
        <w:rPr>
          <w:rFonts w:ascii="Times New Roman" w:cs="Times New Roman" w:hint="eastAsia"/>
        </w:rPr>
        <w:t>我们测试的部分主要是：电机速度、单行程时间</w:t>
      </w:r>
      <w:r>
        <w:rPr>
          <w:rFonts w:ascii="Times New Roman" w:cs="Times New Roman" w:hint="eastAsia"/>
        </w:rPr>
        <w:t>、转弯角度、转弯半径</w:t>
      </w:r>
      <w:r w:rsidR="00FE34C1" w:rsidRPr="00FE34C1">
        <w:rPr>
          <w:rFonts w:ascii="Times New Roman" w:cs="Times New Roman" w:hint="eastAsia"/>
        </w:rPr>
        <w:t>等等</w:t>
      </w:r>
      <w:r>
        <w:rPr>
          <w:rFonts w:ascii="Times New Roman" w:cs="Times New Roman" w:hint="eastAsia"/>
        </w:rPr>
        <w:t>，主要修改的参数有控制电机</w:t>
      </w:r>
      <w:r>
        <w:rPr>
          <w:rFonts w:ascii="Times New Roman" w:cs="Times New Roman" w:hint="eastAsia"/>
        </w:rPr>
        <w:t>P</w:t>
      </w:r>
      <w:r>
        <w:rPr>
          <w:rFonts w:ascii="Times New Roman" w:cs="Times New Roman"/>
        </w:rPr>
        <w:t>WM</w:t>
      </w:r>
      <w:r w:rsidR="00A236A2">
        <w:rPr>
          <w:rFonts w:ascii="Times New Roman" w:cs="Times New Roman" w:hint="eastAsia"/>
        </w:rPr>
        <w:t>、超声波模块距离判别参数、</w:t>
      </w:r>
      <w:r w:rsidR="00A236A2">
        <w:rPr>
          <w:rFonts w:ascii="Times New Roman" w:cs="Times New Roman" w:hint="eastAsia"/>
        </w:rPr>
        <w:t>M</w:t>
      </w:r>
      <w:r w:rsidR="00A236A2">
        <w:rPr>
          <w:rFonts w:ascii="Times New Roman" w:cs="Times New Roman"/>
        </w:rPr>
        <w:t>PU6050</w:t>
      </w:r>
      <w:r w:rsidR="00A236A2">
        <w:rPr>
          <w:rFonts w:ascii="Times New Roman" w:cs="Times New Roman" w:hint="eastAsia"/>
        </w:rPr>
        <w:t>初始参数</w:t>
      </w:r>
      <w:r w:rsidR="00FE34C1" w:rsidRPr="00FE34C1">
        <w:rPr>
          <w:rFonts w:ascii="Times New Roman" w:cs="Times New Roman" w:hint="eastAsia"/>
        </w:rPr>
        <w:t>。经过反复调参，最终达到理想值。</w:t>
      </w:r>
    </w:p>
    <w:p w14:paraId="30844D07" w14:textId="186A141A" w:rsidR="005B64BD" w:rsidRDefault="006823A1" w:rsidP="00F25C41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26" w:name="_Toc121941276"/>
      <w:r>
        <w:rPr>
          <w:rFonts w:ascii="Times New Roman" w:cs="Times New Roman" w:hint="eastAsia"/>
        </w:rPr>
        <w:t>4</w:t>
      </w:r>
      <w:r>
        <w:rPr>
          <w:rFonts w:ascii="Times New Roman" w:cs="Times New Roman"/>
        </w:rPr>
        <w:t>.2</w:t>
      </w:r>
      <w:r w:rsidR="005B64BD">
        <w:rPr>
          <w:rFonts w:ascii="Times New Roman" w:cs="Times New Roman" w:hint="eastAsia"/>
        </w:rPr>
        <w:t>仿真设计</w:t>
      </w:r>
      <w:r w:rsidR="00743092">
        <w:rPr>
          <w:rFonts w:ascii="Times New Roman" w:cs="Times New Roman" w:hint="eastAsia"/>
        </w:rPr>
        <w:t>分析：</w:t>
      </w:r>
      <w:bookmarkEnd w:id="26"/>
    </w:p>
    <w:p w14:paraId="3891EF5B" w14:textId="3999267E" w:rsidR="00F45BA5" w:rsidRDefault="00F45BA5" w:rsidP="00F45BA5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采用</w:t>
      </w:r>
      <w:r w:rsidRPr="00F45BA5">
        <w:rPr>
          <w:rFonts w:ascii="Times New Roman" w:cs="Times New Roman"/>
        </w:rPr>
        <w:t>Proteus</w:t>
      </w:r>
      <w:r>
        <w:rPr>
          <w:rFonts w:ascii="Times New Roman" w:cs="Times New Roman" w:hint="eastAsia"/>
        </w:rPr>
        <w:t>进行仿真，</w:t>
      </w:r>
      <w:r w:rsidR="00A236A2">
        <w:rPr>
          <w:rFonts w:ascii="Times New Roman" w:cs="Times New Roman" w:hint="eastAsia"/>
        </w:rPr>
        <w:t>通过不断改变超声波模块的距离值，观察左右侧电机转动的参数，实现题目要求避障的功能。</w:t>
      </w:r>
    </w:p>
    <w:p w14:paraId="486C1E05" w14:textId="5F04793A" w:rsidR="006E2439" w:rsidRPr="00FE34C1" w:rsidRDefault="00291541" w:rsidP="00565EF6">
      <w:pPr>
        <w:pStyle w:val="a9"/>
        <w:tabs>
          <w:tab w:val="right" w:leader="dot" w:pos="8429"/>
        </w:tabs>
        <w:spacing w:before="19"/>
        <w:jc w:val="center"/>
        <w:rPr>
          <w:rFonts w:ascii="Times New Roman" w:cs="Times New Roman"/>
        </w:rPr>
      </w:pPr>
      <w:r>
        <w:rPr>
          <w:noProof/>
        </w:rPr>
        <w:drawing>
          <wp:inline distT="0" distB="0" distL="0" distR="0" wp14:anchorId="09128D82" wp14:editId="29AE73DA">
            <wp:extent cx="5580753" cy="3598877"/>
            <wp:effectExtent l="0" t="0" r="1270" b="1905"/>
            <wp:docPr id="6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示意图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0675" cy="360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9AF3" w14:textId="765A07CF" w:rsidR="00743092" w:rsidRPr="00C13844" w:rsidRDefault="00A236A2" w:rsidP="00A236A2">
      <w:pPr>
        <w:pStyle w:val="a9"/>
        <w:tabs>
          <w:tab w:val="right" w:leader="dot" w:pos="8429"/>
        </w:tabs>
        <w:spacing w:before="19"/>
        <w:jc w:val="center"/>
        <w:rPr>
          <w:rFonts w:ascii="Times New Roman" w:cs="Times New Roman"/>
          <w:sz w:val="21"/>
          <w:szCs w:val="21"/>
        </w:rPr>
      </w:pPr>
      <w:r w:rsidRPr="00C13844">
        <w:rPr>
          <w:rFonts w:ascii="Times New Roman" w:cs="Times New Roman" w:hint="eastAsia"/>
          <w:sz w:val="21"/>
          <w:szCs w:val="21"/>
        </w:rPr>
        <w:t>图</w:t>
      </w:r>
      <w:r w:rsidRPr="00C13844">
        <w:rPr>
          <w:rFonts w:ascii="Times New Roman" w:cs="Times New Roman"/>
          <w:sz w:val="21"/>
          <w:szCs w:val="21"/>
        </w:rPr>
        <w:t>5 PCB</w:t>
      </w:r>
      <w:r w:rsidRPr="00C13844">
        <w:rPr>
          <w:rFonts w:ascii="Times New Roman" w:cs="Times New Roman" w:hint="eastAsia"/>
          <w:sz w:val="21"/>
          <w:szCs w:val="21"/>
        </w:rPr>
        <w:t>仿真设计分析图</w:t>
      </w:r>
    </w:p>
    <w:p w14:paraId="30BD9B26" w14:textId="0AA9EED2" w:rsidR="00743092" w:rsidRDefault="00743092" w:rsidP="006F01FF">
      <w:pPr>
        <w:pStyle w:val="a9"/>
        <w:tabs>
          <w:tab w:val="right" w:leader="dot" w:pos="8429"/>
        </w:tabs>
        <w:spacing w:before="19"/>
        <w:jc w:val="center"/>
        <w:outlineLvl w:val="0"/>
        <w:rPr>
          <w:rFonts w:ascii="Times New Roman" w:cs="Times New Roman"/>
        </w:rPr>
      </w:pPr>
      <w:bookmarkStart w:id="27" w:name="_Toc121941277"/>
      <w:r w:rsidRPr="006F01FF">
        <w:rPr>
          <w:rFonts w:ascii="Times New Roman" w:cs="Times New Roman" w:hint="eastAsia"/>
          <w:sz w:val="32"/>
          <w:szCs w:val="32"/>
        </w:rPr>
        <w:t>五、测试的方案与测试结果</w:t>
      </w:r>
      <w:bookmarkEnd w:id="27"/>
    </w:p>
    <w:p w14:paraId="75B166EB" w14:textId="400117F4" w:rsidR="00FE34C1" w:rsidRPr="00FE34C1" w:rsidRDefault="006823A1" w:rsidP="00F25C41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28" w:name="_Toc121941278"/>
      <w:r>
        <w:rPr>
          <w:rFonts w:ascii="Times New Roman" w:cs="Times New Roman"/>
        </w:rPr>
        <w:t>5.</w:t>
      </w:r>
      <w:r w:rsidR="00FE34C1" w:rsidRPr="00FE34C1">
        <w:rPr>
          <w:rFonts w:ascii="Times New Roman" w:cs="Times New Roman" w:hint="eastAsia"/>
        </w:rPr>
        <w:t>1</w:t>
      </w:r>
      <w:r w:rsidR="00FE34C1" w:rsidRPr="00FE34C1">
        <w:rPr>
          <w:rFonts w:ascii="Times New Roman" w:cs="Times New Roman" w:hint="eastAsia"/>
        </w:rPr>
        <w:t>、测试方案</w:t>
      </w:r>
      <w:bookmarkEnd w:id="28"/>
    </w:p>
    <w:p w14:paraId="31C64CEB" w14:textId="33720577" w:rsidR="00FE34C1" w:rsidRPr="00FE34C1" w:rsidRDefault="00A236A2" w:rsidP="00F25C41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29" w:name="_Toc121941279"/>
      <w:r>
        <w:rPr>
          <w:rFonts w:ascii="Times New Roman" w:cs="Times New Roman"/>
        </w:rPr>
        <w:t>5.1.</w:t>
      </w:r>
      <w:r w:rsidR="00FE34C1" w:rsidRPr="00FE34C1">
        <w:rPr>
          <w:rFonts w:ascii="Times New Roman" w:cs="Times New Roman" w:hint="eastAsia"/>
        </w:rPr>
        <w:t>1</w:t>
      </w:r>
      <w:r w:rsidR="00FE34C1" w:rsidRPr="00FE34C1">
        <w:rPr>
          <w:rFonts w:ascii="Times New Roman" w:cs="Times New Roman" w:hint="eastAsia"/>
        </w:rPr>
        <w:t>检查电路</w:t>
      </w:r>
      <w:bookmarkEnd w:id="29"/>
    </w:p>
    <w:p w14:paraId="1F819D7A" w14:textId="77777777" w:rsidR="00FE34C1" w:rsidRPr="00FE34C1" w:rsidRDefault="00FE34C1" w:rsidP="006E2439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任何电路，通电调试之前都必须再仔细的检查核对电路，，看是否有连线错误的</w:t>
      </w:r>
      <w:proofErr w:type="gramStart"/>
      <w:r w:rsidRPr="00FE34C1">
        <w:rPr>
          <w:rFonts w:ascii="Times New Roman" w:cs="Times New Roman" w:hint="eastAsia"/>
        </w:rPr>
        <w:t>的</w:t>
      </w:r>
      <w:proofErr w:type="gramEnd"/>
      <w:r w:rsidRPr="00FE34C1">
        <w:rPr>
          <w:rFonts w:ascii="Times New Roman" w:cs="Times New Roman" w:hint="eastAsia"/>
        </w:rPr>
        <w:t>部分。最重要的是正负极有没有接反，短接，然后是元器件的正负极，还有元器件的引脚有没有焊实。</w:t>
      </w:r>
    </w:p>
    <w:p w14:paraId="230D8D3C" w14:textId="76E3CCC0" w:rsidR="00FE34C1" w:rsidRPr="00FE34C1" w:rsidRDefault="00A236A2" w:rsidP="00F25C41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30" w:name="_Toc121941280"/>
      <w:r>
        <w:rPr>
          <w:rFonts w:ascii="Times New Roman" w:cs="Times New Roman"/>
        </w:rPr>
        <w:t>5</w:t>
      </w:r>
      <w:r w:rsidR="00F25C41">
        <w:rPr>
          <w:rFonts w:ascii="Times New Roman" w:cs="Times New Roman"/>
        </w:rPr>
        <w:t>.</w:t>
      </w:r>
      <w:r>
        <w:rPr>
          <w:rFonts w:ascii="Times New Roman" w:cs="Times New Roman"/>
        </w:rPr>
        <w:t>1.</w:t>
      </w:r>
      <w:r w:rsidR="00FE34C1" w:rsidRPr="00FE34C1">
        <w:rPr>
          <w:rFonts w:ascii="Times New Roman" w:cs="Times New Roman" w:hint="eastAsia"/>
        </w:rPr>
        <w:t>2</w:t>
      </w:r>
      <w:r w:rsidR="00FE34C1" w:rsidRPr="00FE34C1">
        <w:rPr>
          <w:rFonts w:ascii="Times New Roman" w:cs="Times New Roman" w:hint="eastAsia"/>
        </w:rPr>
        <w:t>通电观察</w:t>
      </w:r>
      <w:bookmarkEnd w:id="30"/>
    </w:p>
    <w:p w14:paraId="67B2C64B" w14:textId="5F437934" w:rsidR="00FE34C1" w:rsidRPr="00FE34C1" w:rsidRDefault="00FE34C1" w:rsidP="006E2439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检查电路无误后，首先要做的不是用仪器观测波形和数据，二是先观察整个电路是否有冒烟、异常气味、发光放电、元器件发烫等现象。如果有，先断电，</w:t>
      </w:r>
      <w:r w:rsidRPr="00FE34C1">
        <w:rPr>
          <w:rFonts w:ascii="Times New Roman" w:cs="Times New Roman" w:hint="eastAsia"/>
        </w:rPr>
        <w:t xml:space="preserve"> </w:t>
      </w:r>
      <w:r w:rsidRPr="00FE34C1">
        <w:rPr>
          <w:rFonts w:ascii="Times New Roman" w:cs="Times New Roman" w:hint="eastAsia"/>
        </w:rPr>
        <w:t>继续检查电路，找出故障。再重新通电。</w:t>
      </w:r>
    </w:p>
    <w:p w14:paraId="2A413216" w14:textId="306D0874" w:rsidR="00FE34C1" w:rsidRPr="00FE34C1" w:rsidRDefault="00A236A2" w:rsidP="00F25C41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31" w:name="_Toc121941281"/>
      <w:r>
        <w:rPr>
          <w:rFonts w:ascii="Times New Roman" w:cs="Times New Roman"/>
        </w:rPr>
        <w:t>5.1.</w:t>
      </w:r>
      <w:r w:rsidR="00FE34C1" w:rsidRPr="00FE34C1">
        <w:rPr>
          <w:rFonts w:ascii="Times New Roman" w:cs="Times New Roman" w:hint="eastAsia"/>
        </w:rPr>
        <w:t>3</w:t>
      </w:r>
      <w:r w:rsidR="00FE34C1" w:rsidRPr="00FE34C1">
        <w:rPr>
          <w:rFonts w:ascii="Times New Roman" w:cs="Times New Roman" w:hint="eastAsia"/>
        </w:rPr>
        <w:t>观察波形与数据</w:t>
      </w:r>
      <w:bookmarkEnd w:id="31"/>
    </w:p>
    <w:p w14:paraId="6E4FC1D7" w14:textId="23BA23FD" w:rsidR="00FE34C1" w:rsidRPr="00FE34C1" w:rsidRDefault="00FE34C1" w:rsidP="006E2439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通电观察无异常后，用电压表和示波器测试输入信号和输出信号是否和期望，</w:t>
      </w:r>
      <w:r w:rsidRPr="00FE34C1">
        <w:rPr>
          <w:rFonts w:ascii="Times New Roman" w:cs="Times New Roman" w:hint="eastAsia"/>
        </w:rPr>
        <w:t xml:space="preserve"> </w:t>
      </w:r>
      <w:r w:rsidRPr="00FE34C1">
        <w:rPr>
          <w:rFonts w:ascii="Times New Roman" w:cs="Times New Roman" w:hint="eastAsia"/>
        </w:rPr>
        <w:t>代码编写的结果一致。</w:t>
      </w:r>
    </w:p>
    <w:p w14:paraId="2A2E94B2" w14:textId="39BBD7FE" w:rsidR="00FE34C1" w:rsidRPr="00FE34C1" w:rsidRDefault="00A236A2" w:rsidP="00F25C41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32" w:name="_Toc121941282"/>
      <w:r>
        <w:rPr>
          <w:rFonts w:ascii="Times New Roman" w:cs="Times New Roman"/>
        </w:rPr>
        <w:t>5.1.</w:t>
      </w:r>
      <w:r w:rsidR="00FE34C1" w:rsidRPr="00FE34C1">
        <w:rPr>
          <w:rFonts w:ascii="Times New Roman" w:cs="Times New Roman" w:hint="eastAsia"/>
        </w:rPr>
        <w:t>4</w:t>
      </w:r>
      <w:r w:rsidR="00FE34C1" w:rsidRPr="00FE34C1">
        <w:rPr>
          <w:rFonts w:ascii="Times New Roman" w:cs="Times New Roman" w:hint="eastAsia"/>
        </w:rPr>
        <w:t>组装测试</w:t>
      </w:r>
      <w:bookmarkEnd w:id="32"/>
    </w:p>
    <w:p w14:paraId="580B4987" w14:textId="71582F06" w:rsidR="00FE34C1" w:rsidRPr="00FE34C1" w:rsidRDefault="00FE34C1" w:rsidP="006E2439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待前几步骤都无误后，就可以组装整个硬件系统测试了。如果测试结果不符合设计要求，应检查问题所在，一般是对某些元件参数加以调整和改变，当然局部返工也是有可能的，这就需要我们有足够的耐心去处理出现的意料之外的问题。</w:t>
      </w:r>
    </w:p>
    <w:p w14:paraId="4410AA37" w14:textId="06FB9002" w:rsidR="00FE34C1" w:rsidRPr="00FE34C1" w:rsidRDefault="006823A1" w:rsidP="00F25C41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33" w:name="_Toc121941283"/>
      <w:r>
        <w:rPr>
          <w:rFonts w:ascii="Times New Roman" w:cs="Times New Roman"/>
        </w:rPr>
        <w:lastRenderedPageBreak/>
        <w:t>5.</w:t>
      </w:r>
      <w:r w:rsidR="00FE34C1" w:rsidRPr="00FE34C1">
        <w:rPr>
          <w:rFonts w:ascii="Times New Roman" w:cs="Times New Roman" w:hint="eastAsia"/>
        </w:rPr>
        <w:t>2</w:t>
      </w:r>
      <w:r w:rsidR="00FE34C1" w:rsidRPr="00FE34C1">
        <w:rPr>
          <w:rFonts w:ascii="Times New Roman" w:cs="Times New Roman" w:hint="eastAsia"/>
        </w:rPr>
        <w:t>、测试条件与仪器</w:t>
      </w:r>
      <w:bookmarkEnd w:id="33"/>
    </w:p>
    <w:p w14:paraId="4E5EE894" w14:textId="70C802E8" w:rsidR="00FE34C1" w:rsidRPr="00FE34C1" w:rsidRDefault="00EC5E83" w:rsidP="006E2439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自行搭建测试场地，</w:t>
      </w:r>
      <w:r w:rsidR="00FE34C1" w:rsidRPr="00FE34C1">
        <w:rPr>
          <w:rFonts w:ascii="Times New Roman" w:cs="Times New Roman" w:hint="eastAsia"/>
        </w:rPr>
        <w:t>为尽量符合比赛场地，需要我们在室内日光灯的照明下完成测试。测试使用的仪器有便携式示波器，万用表，秒表</w:t>
      </w:r>
      <w:r w:rsidR="00542A0D">
        <w:rPr>
          <w:rFonts w:ascii="Times New Roman" w:cs="Times New Roman" w:hint="eastAsia"/>
        </w:rPr>
        <w:t>等</w:t>
      </w:r>
      <w:r w:rsidR="00FE34C1" w:rsidRPr="00FE34C1">
        <w:rPr>
          <w:rFonts w:ascii="Times New Roman" w:cs="Times New Roman" w:hint="eastAsia"/>
        </w:rPr>
        <w:t>。</w:t>
      </w:r>
    </w:p>
    <w:p w14:paraId="6754EEC0" w14:textId="405836DC" w:rsidR="001D1783" w:rsidRDefault="00F45BA5" w:rsidP="00F25C41">
      <w:pPr>
        <w:pStyle w:val="a9"/>
        <w:tabs>
          <w:tab w:val="right" w:leader="dot" w:pos="8429"/>
        </w:tabs>
        <w:spacing w:before="19"/>
        <w:outlineLvl w:val="2"/>
        <w:rPr>
          <w:rFonts w:ascii="Times New Roman" w:cs="Times New Roman"/>
        </w:rPr>
      </w:pPr>
      <w:bookmarkStart w:id="34" w:name="_Toc121941284"/>
      <w:r>
        <w:rPr>
          <w:rFonts w:ascii="Times New Roman" w:cs="Times New Roman"/>
        </w:rPr>
        <w:t>5.</w:t>
      </w:r>
      <w:r w:rsidR="00FE34C1" w:rsidRPr="00FE34C1">
        <w:rPr>
          <w:rFonts w:ascii="Times New Roman" w:cs="Times New Roman" w:hint="eastAsia"/>
        </w:rPr>
        <w:t>3</w:t>
      </w:r>
      <w:r w:rsidR="00FE34C1" w:rsidRPr="00FE34C1">
        <w:rPr>
          <w:rFonts w:ascii="Times New Roman" w:cs="Times New Roman" w:hint="eastAsia"/>
        </w:rPr>
        <w:t>、测试结果</w:t>
      </w:r>
      <w:r w:rsidRPr="00FE34C1">
        <w:rPr>
          <w:rFonts w:ascii="Times New Roman" w:cs="Times New Roman" w:hint="eastAsia"/>
        </w:rPr>
        <w:t>（数据）</w:t>
      </w:r>
      <w:r w:rsidR="00FE34C1" w:rsidRPr="00FE34C1">
        <w:rPr>
          <w:rFonts w:ascii="Times New Roman" w:cs="Times New Roman" w:hint="eastAsia"/>
        </w:rPr>
        <w:t>及分析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1843"/>
        <w:gridCol w:w="2661"/>
      </w:tblGrid>
      <w:tr w:rsidR="00A236A2" w14:paraId="79646705" w14:textId="77777777" w:rsidTr="001D1783">
        <w:tc>
          <w:tcPr>
            <w:tcW w:w="2251" w:type="dxa"/>
            <w:vAlign w:val="center"/>
          </w:tcPr>
          <w:p w14:paraId="6B650794" w14:textId="7B382067" w:rsidR="00A236A2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次数</w:t>
            </w:r>
          </w:p>
        </w:tc>
        <w:tc>
          <w:tcPr>
            <w:tcW w:w="2251" w:type="dxa"/>
            <w:vAlign w:val="center"/>
          </w:tcPr>
          <w:p w14:paraId="1DE0B872" w14:textId="31A1E0B2" w:rsidR="00A236A2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完成时间</w:t>
            </w:r>
            <w:r>
              <w:rPr>
                <w:rFonts w:ascii="Times New Roman" w:cs="Times New Roman" w:hint="eastAsia"/>
              </w:rPr>
              <w:t>/</w:t>
            </w:r>
            <w:r>
              <w:rPr>
                <w:rFonts w:ascii="Times New Roman" w:cs="Times New Roman"/>
              </w:rPr>
              <w:t>s</w:t>
            </w:r>
          </w:p>
        </w:tc>
        <w:tc>
          <w:tcPr>
            <w:tcW w:w="1843" w:type="dxa"/>
            <w:vAlign w:val="center"/>
          </w:tcPr>
          <w:p w14:paraId="5110B4AC" w14:textId="29644F28" w:rsidR="00A236A2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>
              <w:rPr>
                <w:rFonts w:hint="eastAsia"/>
                <w:spacing w:val="-11"/>
              </w:rPr>
              <w:t>碰撞障碍物次数</w:t>
            </w:r>
          </w:p>
        </w:tc>
        <w:tc>
          <w:tcPr>
            <w:tcW w:w="2661" w:type="dxa"/>
            <w:vAlign w:val="center"/>
          </w:tcPr>
          <w:p w14:paraId="08EFFA5D" w14:textId="1E558929" w:rsidR="00A236A2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>
              <w:rPr>
                <w:rFonts w:hint="eastAsia"/>
                <w:spacing w:val="-11"/>
              </w:rPr>
              <w:t>中心标志距离障碍物的距离超</w:t>
            </w:r>
            <w:r>
              <w:rPr>
                <w:rFonts w:hint="eastAsia"/>
                <w:spacing w:val="-14"/>
              </w:rPr>
              <w:t>过</w:t>
            </w:r>
            <w:r>
              <w:rPr>
                <w:spacing w:val="-14"/>
              </w:rPr>
              <w:t xml:space="preserve"> </w:t>
            </w:r>
            <w:r>
              <w:rPr>
                <w:rFonts w:ascii="Times New Roman" w:cs="Times New Roman"/>
              </w:rPr>
              <w:t>40cm</w:t>
            </w:r>
            <w:r>
              <w:rPr>
                <w:rFonts w:ascii="Times New Roman" w:cs="Times New Roman" w:hint="eastAsia"/>
              </w:rPr>
              <w:t>次数</w:t>
            </w:r>
          </w:p>
        </w:tc>
      </w:tr>
      <w:tr w:rsidR="00A236A2" w14:paraId="001E0FD0" w14:textId="77777777" w:rsidTr="001D1783">
        <w:tc>
          <w:tcPr>
            <w:tcW w:w="2251" w:type="dxa"/>
            <w:vAlign w:val="center"/>
          </w:tcPr>
          <w:p w14:paraId="1BD13596" w14:textId="61EFB037" w:rsidR="00A236A2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测试</w:t>
            </w:r>
            <w:r w:rsidRPr="001D1783">
              <w:rPr>
                <w:rFonts w:ascii="Times New Roman" w:cs="Times New Roman" w:hint="eastAsia"/>
              </w:rPr>
              <w:t>1</w:t>
            </w:r>
          </w:p>
        </w:tc>
        <w:tc>
          <w:tcPr>
            <w:tcW w:w="2251" w:type="dxa"/>
            <w:vAlign w:val="center"/>
          </w:tcPr>
          <w:p w14:paraId="44017E41" w14:textId="608272A1" w:rsidR="00A236A2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2</w:t>
            </w:r>
            <w:r w:rsidRPr="001D1783">
              <w:rPr>
                <w:rFonts w:ascii="Times New Roman" w:cs="Times New Roman"/>
              </w:rPr>
              <w:t>8</w:t>
            </w:r>
          </w:p>
        </w:tc>
        <w:tc>
          <w:tcPr>
            <w:tcW w:w="1843" w:type="dxa"/>
            <w:vAlign w:val="center"/>
          </w:tcPr>
          <w:p w14:paraId="08555763" w14:textId="083D78A4" w:rsidR="00A236A2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1</w:t>
            </w:r>
          </w:p>
        </w:tc>
        <w:tc>
          <w:tcPr>
            <w:tcW w:w="2661" w:type="dxa"/>
            <w:vAlign w:val="center"/>
          </w:tcPr>
          <w:p w14:paraId="4D06274A" w14:textId="527BB75F" w:rsidR="00A236A2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2</w:t>
            </w:r>
          </w:p>
        </w:tc>
      </w:tr>
      <w:tr w:rsidR="00A236A2" w14:paraId="23A43808" w14:textId="77777777" w:rsidTr="001D1783">
        <w:tc>
          <w:tcPr>
            <w:tcW w:w="2251" w:type="dxa"/>
            <w:vAlign w:val="center"/>
          </w:tcPr>
          <w:p w14:paraId="1C514E72" w14:textId="32AAEA53" w:rsidR="00A236A2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测试</w:t>
            </w:r>
            <w:r>
              <w:rPr>
                <w:rFonts w:ascii="Times New Roman" w:cs="Times New Roman" w:hint="eastAsia"/>
              </w:rPr>
              <w:t>2</w:t>
            </w:r>
          </w:p>
        </w:tc>
        <w:tc>
          <w:tcPr>
            <w:tcW w:w="2251" w:type="dxa"/>
            <w:vAlign w:val="center"/>
          </w:tcPr>
          <w:p w14:paraId="763B2183" w14:textId="1E300E6D" w:rsidR="00A236A2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2</w:t>
            </w:r>
            <w:r w:rsidRPr="001D1783">
              <w:rPr>
                <w:rFonts w:ascii="Times New Roman" w:cs="Times New Roman"/>
              </w:rPr>
              <w:t>6</w:t>
            </w:r>
          </w:p>
        </w:tc>
        <w:tc>
          <w:tcPr>
            <w:tcW w:w="1843" w:type="dxa"/>
            <w:vAlign w:val="center"/>
          </w:tcPr>
          <w:p w14:paraId="55818C5C" w14:textId="3949ED84" w:rsidR="00A236A2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1</w:t>
            </w:r>
          </w:p>
        </w:tc>
        <w:tc>
          <w:tcPr>
            <w:tcW w:w="2661" w:type="dxa"/>
            <w:vAlign w:val="center"/>
          </w:tcPr>
          <w:p w14:paraId="65F2834E" w14:textId="6F368A4E" w:rsidR="00A236A2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2</w:t>
            </w:r>
          </w:p>
        </w:tc>
      </w:tr>
      <w:tr w:rsidR="001D1783" w14:paraId="0AB8A818" w14:textId="77777777" w:rsidTr="001D1783">
        <w:tc>
          <w:tcPr>
            <w:tcW w:w="2251" w:type="dxa"/>
            <w:vAlign w:val="center"/>
          </w:tcPr>
          <w:p w14:paraId="50F2181B" w14:textId="3DE4C6B5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测试</w:t>
            </w:r>
            <w:r>
              <w:rPr>
                <w:rFonts w:ascii="Times New Roman" w:cs="Times New Roman" w:hint="eastAsia"/>
              </w:rPr>
              <w:t>3</w:t>
            </w:r>
          </w:p>
        </w:tc>
        <w:tc>
          <w:tcPr>
            <w:tcW w:w="2251" w:type="dxa"/>
            <w:vAlign w:val="center"/>
          </w:tcPr>
          <w:p w14:paraId="72939DCC" w14:textId="7AB02BC3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2</w:t>
            </w:r>
            <w:r w:rsidRPr="001D1783">
              <w:rPr>
                <w:rFonts w:ascii="Times New Roman" w:cs="Times New Roman"/>
              </w:rPr>
              <w:t>5.4</w:t>
            </w:r>
          </w:p>
        </w:tc>
        <w:tc>
          <w:tcPr>
            <w:tcW w:w="1843" w:type="dxa"/>
            <w:vAlign w:val="center"/>
          </w:tcPr>
          <w:p w14:paraId="2419885B" w14:textId="6429B4CC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1</w:t>
            </w:r>
          </w:p>
        </w:tc>
        <w:tc>
          <w:tcPr>
            <w:tcW w:w="2661" w:type="dxa"/>
            <w:vAlign w:val="center"/>
          </w:tcPr>
          <w:p w14:paraId="0290DE9C" w14:textId="1A64C787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2</w:t>
            </w:r>
          </w:p>
        </w:tc>
      </w:tr>
      <w:tr w:rsidR="001D1783" w14:paraId="71693210" w14:textId="77777777" w:rsidTr="001D1783">
        <w:tc>
          <w:tcPr>
            <w:tcW w:w="2251" w:type="dxa"/>
            <w:vAlign w:val="center"/>
          </w:tcPr>
          <w:p w14:paraId="691554A5" w14:textId="2277AC5B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测试</w:t>
            </w:r>
            <w:r>
              <w:rPr>
                <w:rFonts w:ascii="Times New Roman" w:cs="Times New Roman" w:hint="eastAsia"/>
              </w:rPr>
              <w:t>4</w:t>
            </w:r>
          </w:p>
        </w:tc>
        <w:tc>
          <w:tcPr>
            <w:tcW w:w="2251" w:type="dxa"/>
            <w:vAlign w:val="center"/>
          </w:tcPr>
          <w:p w14:paraId="725D2A0D" w14:textId="349BCA63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2</w:t>
            </w:r>
            <w:r w:rsidRPr="001D1783">
              <w:rPr>
                <w:rFonts w:ascii="Times New Roman" w:cs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7B2329C2" w14:textId="2F09D9C4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0</w:t>
            </w:r>
          </w:p>
        </w:tc>
        <w:tc>
          <w:tcPr>
            <w:tcW w:w="2661" w:type="dxa"/>
            <w:vAlign w:val="center"/>
          </w:tcPr>
          <w:p w14:paraId="0F05ED31" w14:textId="398D1A7D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1</w:t>
            </w:r>
          </w:p>
        </w:tc>
      </w:tr>
      <w:tr w:rsidR="001D1783" w14:paraId="1011F219" w14:textId="77777777" w:rsidTr="001D1783">
        <w:tc>
          <w:tcPr>
            <w:tcW w:w="2251" w:type="dxa"/>
            <w:vAlign w:val="center"/>
          </w:tcPr>
          <w:p w14:paraId="28ACD9FA" w14:textId="00B88575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测试</w:t>
            </w:r>
            <w:r>
              <w:rPr>
                <w:rFonts w:ascii="Times New Roman" w:cs="Times New Roman" w:hint="eastAsia"/>
              </w:rPr>
              <w:t>5</w:t>
            </w:r>
          </w:p>
        </w:tc>
        <w:tc>
          <w:tcPr>
            <w:tcW w:w="2251" w:type="dxa"/>
            <w:vAlign w:val="center"/>
          </w:tcPr>
          <w:p w14:paraId="0A331AA6" w14:textId="390BE54E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2</w:t>
            </w:r>
            <w:r w:rsidRPr="001D1783">
              <w:rPr>
                <w:rFonts w:ascii="Times New Roman" w:cs="Times New Roman"/>
              </w:rPr>
              <w:t>4</w:t>
            </w:r>
          </w:p>
        </w:tc>
        <w:tc>
          <w:tcPr>
            <w:tcW w:w="1843" w:type="dxa"/>
            <w:vAlign w:val="center"/>
          </w:tcPr>
          <w:p w14:paraId="65920913" w14:textId="27F3FE02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0</w:t>
            </w:r>
          </w:p>
        </w:tc>
        <w:tc>
          <w:tcPr>
            <w:tcW w:w="2661" w:type="dxa"/>
            <w:vAlign w:val="center"/>
          </w:tcPr>
          <w:p w14:paraId="2E7315A4" w14:textId="753E0C31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1</w:t>
            </w:r>
          </w:p>
        </w:tc>
      </w:tr>
      <w:tr w:rsidR="001D1783" w14:paraId="3FF7CFD1" w14:textId="77777777" w:rsidTr="001D1783">
        <w:tc>
          <w:tcPr>
            <w:tcW w:w="2251" w:type="dxa"/>
            <w:vAlign w:val="center"/>
          </w:tcPr>
          <w:p w14:paraId="6BB271AB" w14:textId="7615C0F8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测试</w:t>
            </w:r>
            <w:r>
              <w:rPr>
                <w:rFonts w:ascii="Times New Roman" w:cs="Times New Roman" w:hint="eastAsia"/>
              </w:rPr>
              <w:t>6</w:t>
            </w:r>
          </w:p>
        </w:tc>
        <w:tc>
          <w:tcPr>
            <w:tcW w:w="2251" w:type="dxa"/>
            <w:vAlign w:val="center"/>
          </w:tcPr>
          <w:p w14:paraId="37BF8FA7" w14:textId="02E4B5EA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2</w:t>
            </w:r>
            <w:r w:rsidRPr="001D1783">
              <w:rPr>
                <w:rFonts w:ascii="Times New Roman" w:cs="Times New Roman"/>
              </w:rPr>
              <w:t>2</w:t>
            </w:r>
          </w:p>
        </w:tc>
        <w:tc>
          <w:tcPr>
            <w:tcW w:w="1843" w:type="dxa"/>
            <w:vAlign w:val="center"/>
          </w:tcPr>
          <w:p w14:paraId="4AF6CE1D" w14:textId="56646958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0</w:t>
            </w:r>
          </w:p>
        </w:tc>
        <w:tc>
          <w:tcPr>
            <w:tcW w:w="2661" w:type="dxa"/>
            <w:vAlign w:val="center"/>
          </w:tcPr>
          <w:p w14:paraId="794DFD35" w14:textId="6866AB62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1</w:t>
            </w:r>
          </w:p>
        </w:tc>
      </w:tr>
      <w:tr w:rsidR="001D1783" w14:paraId="4A9BE08B" w14:textId="77777777" w:rsidTr="001D1783">
        <w:tc>
          <w:tcPr>
            <w:tcW w:w="2251" w:type="dxa"/>
            <w:vAlign w:val="center"/>
          </w:tcPr>
          <w:p w14:paraId="25B455AB" w14:textId="72674E1D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测试</w:t>
            </w:r>
            <w:r>
              <w:rPr>
                <w:rFonts w:ascii="Times New Roman" w:cs="Times New Roman" w:hint="eastAsia"/>
              </w:rPr>
              <w:t>7</w:t>
            </w:r>
          </w:p>
        </w:tc>
        <w:tc>
          <w:tcPr>
            <w:tcW w:w="2251" w:type="dxa"/>
            <w:vAlign w:val="center"/>
          </w:tcPr>
          <w:p w14:paraId="12474E73" w14:textId="3003B7AC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1</w:t>
            </w:r>
            <w:r w:rsidRPr="001D1783">
              <w:rPr>
                <w:rFonts w:ascii="Times New Roman" w:cs="Times New Roman"/>
              </w:rPr>
              <w:t>6</w:t>
            </w:r>
          </w:p>
        </w:tc>
        <w:tc>
          <w:tcPr>
            <w:tcW w:w="1843" w:type="dxa"/>
            <w:vAlign w:val="center"/>
          </w:tcPr>
          <w:p w14:paraId="549956A3" w14:textId="045F47B2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0</w:t>
            </w:r>
          </w:p>
        </w:tc>
        <w:tc>
          <w:tcPr>
            <w:tcW w:w="2661" w:type="dxa"/>
            <w:vAlign w:val="center"/>
          </w:tcPr>
          <w:p w14:paraId="199D8249" w14:textId="0A5A804E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0</w:t>
            </w:r>
          </w:p>
        </w:tc>
      </w:tr>
      <w:tr w:rsidR="001D1783" w14:paraId="42130197" w14:textId="77777777" w:rsidTr="001D1783">
        <w:tc>
          <w:tcPr>
            <w:tcW w:w="2251" w:type="dxa"/>
            <w:vAlign w:val="center"/>
          </w:tcPr>
          <w:p w14:paraId="2696A0FA" w14:textId="4DA87570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测试</w:t>
            </w:r>
            <w:r>
              <w:rPr>
                <w:rFonts w:ascii="Times New Roman" w:cs="Times New Roman" w:hint="eastAsia"/>
              </w:rPr>
              <w:t>8</w:t>
            </w:r>
          </w:p>
        </w:tc>
        <w:tc>
          <w:tcPr>
            <w:tcW w:w="2251" w:type="dxa"/>
            <w:vAlign w:val="center"/>
          </w:tcPr>
          <w:p w14:paraId="7BAA4B44" w14:textId="428AEE8B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/>
              </w:rPr>
              <w:t>16</w:t>
            </w:r>
          </w:p>
        </w:tc>
        <w:tc>
          <w:tcPr>
            <w:tcW w:w="1843" w:type="dxa"/>
            <w:vAlign w:val="center"/>
          </w:tcPr>
          <w:p w14:paraId="4F167599" w14:textId="564E1A94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0</w:t>
            </w:r>
          </w:p>
        </w:tc>
        <w:tc>
          <w:tcPr>
            <w:tcW w:w="2661" w:type="dxa"/>
            <w:vAlign w:val="center"/>
          </w:tcPr>
          <w:p w14:paraId="2BAA5F33" w14:textId="4CF8EB14" w:rsidR="001D1783" w:rsidRP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0</w:t>
            </w:r>
          </w:p>
        </w:tc>
      </w:tr>
      <w:tr w:rsidR="001D1783" w14:paraId="2C9F8534" w14:textId="77777777" w:rsidTr="001D1783">
        <w:tc>
          <w:tcPr>
            <w:tcW w:w="2251" w:type="dxa"/>
            <w:vAlign w:val="center"/>
          </w:tcPr>
          <w:p w14:paraId="230C09C0" w14:textId="6227D112" w:rsid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 w:rsidRPr="001D1783">
              <w:rPr>
                <w:rFonts w:ascii="Times New Roman" w:cs="Times New Roman" w:hint="eastAsia"/>
              </w:rPr>
              <w:t>测试</w:t>
            </w:r>
            <w:r>
              <w:rPr>
                <w:rFonts w:ascii="Times New Roman" w:cs="Times New Roman" w:hint="eastAsia"/>
              </w:rPr>
              <w:t>9</w:t>
            </w:r>
          </w:p>
        </w:tc>
        <w:tc>
          <w:tcPr>
            <w:tcW w:w="2251" w:type="dxa"/>
            <w:vAlign w:val="center"/>
          </w:tcPr>
          <w:p w14:paraId="1FDECAF7" w14:textId="16BDD5ED" w:rsid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16</w:t>
            </w:r>
          </w:p>
        </w:tc>
        <w:tc>
          <w:tcPr>
            <w:tcW w:w="1843" w:type="dxa"/>
            <w:vAlign w:val="center"/>
          </w:tcPr>
          <w:p w14:paraId="411D32C2" w14:textId="0D5E9256" w:rsid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0</w:t>
            </w:r>
          </w:p>
        </w:tc>
        <w:tc>
          <w:tcPr>
            <w:tcW w:w="2661" w:type="dxa"/>
            <w:vAlign w:val="center"/>
          </w:tcPr>
          <w:p w14:paraId="18310BD4" w14:textId="0020964F" w:rsidR="001D1783" w:rsidRDefault="001D1783" w:rsidP="001D1783">
            <w:pPr>
              <w:pStyle w:val="a9"/>
              <w:tabs>
                <w:tab w:val="right" w:leader="dot" w:pos="8429"/>
              </w:tabs>
              <w:spacing w:before="19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0</w:t>
            </w:r>
          </w:p>
        </w:tc>
      </w:tr>
    </w:tbl>
    <w:p w14:paraId="687687CD" w14:textId="77777777" w:rsidR="006F01FF" w:rsidRDefault="001D1783" w:rsidP="006E2439">
      <w:pPr>
        <w:pStyle w:val="a9"/>
        <w:tabs>
          <w:tab w:val="right" w:leader="dot" w:pos="8429"/>
        </w:tabs>
        <w:spacing w:before="19"/>
        <w:rPr>
          <w:rFonts w:ascii="Times New Roman" w:cs="Times New Roman"/>
        </w:rPr>
      </w:pPr>
      <w:r>
        <w:rPr>
          <w:rFonts w:ascii="Times New Roman" w:cs="Times New Roman" w:hint="eastAsia"/>
        </w:rPr>
        <w:t>数据分析：</w:t>
      </w:r>
    </w:p>
    <w:p w14:paraId="2E026C7C" w14:textId="2644AE2C" w:rsidR="003306AB" w:rsidRDefault="001D1783" w:rsidP="006F01FF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通过不断增大控制电机</w:t>
      </w:r>
      <w:r>
        <w:rPr>
          <w:rFonts w:ascii="Times New Roman" w:cs="Times New Roman" w:hint="eastAsia"/>
        </w:rPr>
        <w:t>P</w:t>
      </w:r>
      <w:r>
        <w:rPr>
          <w:rFonts w:ascii="Times New Roman" w:cs="Times New Roman"/>
        </w:rPr>
        <w:t>WM</w:t>
      </w:r>
      <w:r>
        <w:rPr>
          <w:rFonts w:ascii="Times New Roman" w:cs="Times New Roman" w:hint="eastAsia"/>
        </w:rPr>
        <w:t>参数，减少完成的总时间、调试修改超声波模块距离判别参数、</w:t>
      </w:r>
      <w:r>
        <w:rPr>
          <w:rFonts w:ascii="Times New Roman" w:cs="Times New Roman" w:hint="eastAsia"/>
        </w:rPr>
        <w:t>M</w:t>
      </w:r>
      <w:r>
        <w:rPr>
          <w:rFonts w:ascii="Times New Roman" w:cs="Times New Roman"/>
        </w:rPr>
        <w:t>PU6050</w:t>
      </w:r>
      <w:r>
        <w:rPr>
          <w:rFonts w:ascii="Times New Roman" w:cs="Times New Roman" w:hint="eastAsia"/>
        </w:rPr>
        <w:t>初始参数改变转弯的半径、转弯的角度，优化减少</w:t>
      </w:r>
      <w:r>
        <w:rPr>
          <w:rFonts w:hint="eastAsia"/>
          <w:spacing w:val="-11"/>
        </w:rPr>
        <w:t>碰撞障碍物次数</w:t>
      </w:r>
      <w:r w:rsidR="006F01FF">
        <w:rPr>
          <w:rFonts w:hint="eastAsia"/>
          <w:spacing w:val="-11"/>
        </w:rPr>
        <w:t>和中心标志距离障碍物的距离。通过测试，本作品可以顺利完成题目要求。</w:t>
      </w:r>
    </w:p>
    <w:p w14:paraId="576DB9DF" w14:textId="44246934" w:rsidR="00FE34C1" w:rsidRPr="006F01FF" w:rsidRDefault="00FE34C1" w:rsidP="006F01FF">
      <w:pPr>
        <w:pStyle w:val="a9"/>
        <w:tabs>
          <w:tab w:val="right" w:leader="dot" w:pos="8429"/>
        </w:tabs>
        <w:spacing w:before="19"/>
        <w:jc w:val="center"/>
        <w:outlineLvl w:val="0"/>
        <w:rPr>
          <w:rFonts w:ascii="Times New Roman" w:cs="Times New Roman"/>
          <w:sz w:val="32"/>
          <w:szCs w:val="32"/>
        </w:rPr>
      </w:pPr>
      <w:bookmarkStart w:id="35" w:name="_Toc121941285"/>
      <w:r w:rsidRPr="006F01FF">
        <w:rPr>
          <w:rFonts w:ascii="Times New Roman" w:cs="Times New Roman" w:hint="eastAsia"/>
          <w:sz w:val="32"/>
          <w:szCs w:val="32"/>
        </w:rPr>
        <w:t>六、总结与感悟</w:t>
      </w:r>
      <w:bookmarkEnd w:id="35"/>
    </w:p>
    <w:p w14:paraId="266FE56B" w14:textId="30CD386C" w:rsidR="00F45BA5" w:rsidRPr="005B64BD" w:rsidRDefault="00FE34C1" w:rsidP="004F398B">
      <w:pPr>
        <w:pStyle w:val="a9"/>
        <w:tabs>
          <w:tab w:val="right" w:leader="dot" w:pos="8429"/>
        </w:tabs>
        <w:spacing w:before="19"/>
        <w:ind w:firstLineChars="200" w:firstLine="480"/>
        <w:rPr>
          <w:rFonts w:ascii="Times New Roman" w:cs="Times New Roman"/>
        </w:rPr>
      </w:pPr>
      <w:r w:rsidRPr="00FE34C1">
        <w:rPr>
          <w:rFonts w:ascii="Times New Roman" w:cs="Times New Roman" w:hint="eastAsia"/>
        </w:rPr>
        <w:t>通过这四天三夜的</w:t>
      </w:r>
      <w:r w:rsidR="00EC5E83">
        <w:rPr>
          <w:rFonts w:ascii="Times New Roman" w:cs="Times New Roman" w:hint="eastAsia"/>
        </w:rPr>
        <w:t>对本</w:t>
      </w:r>
      <w:r w:rsidRPr="00FE34C1">
        <w:rPr>
          <w:rFonts w:ascii="Times New Roman" w:cs="Times New Roman" w:hint="eastAsia"/>
        </w:rPr>
        <w:t>项目</w:t>
      </w:r>
      <w:r w:rsidR="00EC5E83">
        <w:rPr>
          <w:rFonts w:ascii="Times New Roman" w:cs="Times New Roman" w:hint="eastAsia"/>
        </w:rPr>
        <w:t>的</w:t>
      </w:r>
      <w:r w:rsidRPr="00FE34C1">
        <w:rPr>
          <w:rFonts w:ascii="Times New Roman" w:cs="Times New Roman" w:hint="eastAsia"/>
        </w:rPr>
        <w:t>设计，</w:t>
      </w:r>
      <w:r w:rsidR="00EC5E83">
        <w:rPr>
          <w:rFonts w:ascii="Times New Roman" w:cs="Times New Roman" w:hint="eastAsia"/>
        </w:rPr>
        <w:t>我们对大学期间所学知识进行了有效的实践，是一次宝贵的经历，对后期比赛，工作提供了经验</w:t>
      </w:r>
      <w:r w:rsidRPr="00FE34C1">
        <w:rPr>
          <w:rFonts w:ascii="Times New Roman" w:cs="Times New Roman" w:hint="eastAsia"/>
        </w:rPr>
        <w:t>，</w:t>
      </w:r>
      <w:r w:rsidR="00EC5E83">
        <w:rPr>
          <w:rFonts w:ascii="Times New Roman" w:cs="Times New Roman" w:hint="eastAsia"/>
        </w:rPr>
        <w:t>更加有效地加深了对硬件电路、嵌入式系统开发的学习，激发了对硬件电路、嵌入式系统开发的热爱。在做本项目的过程中，我们遇到了很多的困难，</w:t>
      </w:r>
      <w:r w:rsidR="000200DE" w:rsidRPr="00FE34C1">
        <w:rPr>
          <w:rFonts w:ascii="Times New Roman" w:cs="Times New Roman" w:hint="eastAsia"/>
        </w:rPr>
        <w:t>因为这次疫情的原因</w:t>
      </w:r>
      <w:r w:rsidR="000200DE">
        <w:rPr>
          <w:rFonts w:ascii="Times New Roman" w:cs="Times New Roman" w:hint="eastAsia"/>
        </w:rPr>
        <w:t>，</w:t>
      </w:r>
      <w:r w:rsidR="000200DE" w:rsidRPr="00FE34C1">
        <w:rPr>
          <w:rFonts w:ascii="Times New Roman" w:cs="Times New Roman" w:hint="eastAsia"/>
        </w:rPr>
        <w:t>比赛</w:t>
      </w:r>
      <w:r w:rsidR="000200DE">
        <w:rPr>
          <w:rFonts w:ascii="Times New Roman" w:cs="Times New Roman" w:hint="eastAsia"/>
        </w:rPr>
        <w:t>一直</w:t>
      </w:r>
      <w:r w:rsidR="000200DE" w:rsidRPr="00FE34C1">
        <w:rPr>
          <w:rFonts w:ascii="Times New Roman" w:cs="Times New Roman" w:hint="eastAsia"/>
        </w:rPr>
        <w:t>推迟到</w:t>
      </w:r>
      <w:r w:rsidR="000200DE" w:rsidRPr="00FE34C1">
        <w:rPr>
          <w:rFonts w:ascii="Times New Roman" w:cs="Times New Roman" w:hint="eastAsia"/>
        </w:rPr>
        <w:t xml:space="preserve"> </w:t>
      </w:r>
      <w:r w:rsidR="000200DE">
        <w:rPr>
          <w:rFonts w:ascii="Times New Roman" w:cs="Times New Roman"/>
        </w:rPr>
        <w:t>12</w:t>
      </w:r>
      <w:r w:rsidR="000200DE" w:rsidRPr="00FE34C1">
        <w:rPr>
          <w:rFonts w:ascii="Times New Roman" w:cs="Times New Roman" w:hint="eastAsia"/>
        </w:rPr>
        <w:t>月</w:t>
      </w:r>
      <w:r w:rsidR="000200DE">
        <w:rPr>
          <w:rFonts w:ascii="Times New Roman" w:cs="Times New Roman" w:hint="eastAsia"/>
        </w:rPr>
        <w:t>。加上疫情快递停运，好在</w:t>
      </w:r>
      <w:proofErr w:type="gramStart"/>
      <w:r w:rsidR="000200DE">
        <w:rPr>
          <w:rFonts w:ascii="Times New Roman" w:cs="Times New Roman" w:hint="eastAsia"/>
        </w:rPr>
        <w:t>在</w:t>
      </w:r>
      <w:proofErr w:type="gramEnd"/>
      <w:r w:rsidR="000200DE">
        <w:rPr>
          <w:rFonts w:ascii="Times New Roman" w:cs="Times New Roman" w:hint="eastAsia"/>
        </w:rPr>
        <w:t>网上购买的元器件在比赛</w:t>
      </w:r>
      <w:proofErr w:type="gramStart"/>
      <w:r w:rsidR="000200DE">
        <w:rPr>
          <w:rFonts w:ascii="Times New Roman" w:cs="Times New Roman" w:hint="eastAsia"/>
        </w:rPr>
        <w:t>前最终</w:t>
      </w:r>
      <w:proofErr w:type="gramEnd"/>
      <w:r w:rsidR="000200DE">
        <w:rPr>
          <w:rFonts w:ascii="Times New Roman" w:cs="Times New Roman" w:hint="eastAsia"/>
        </w:rPr>
        <w:t>也陆续到达。我们拿到各种元器件之后，还有我们提前制作打好的</w:t>
      </w:r>
      <w:r w:rsidR="000200DE">
        <w:rPr>
          <w:rFonts w:ascii="Times New Roman" w:cs="Times New Roman" w:hint="eastAsia"/>
        </w:rPr>
        <w:t>P</w:t>
      </w:r>
      <w:r w:rsidR="000200DE">
        <w:rPr>
          <w:rFonts w:ascii="Times New Roman" w:cs="Times New Roman"/>
        </w:rPr>
        <w:t>CB</w:t>
      </w:r>
      <w:r w:rsidR="000200DE">
        <w:rPr>
          <w:rFonts w:ascii="Times New Roman" w:cs="Times New Roman" w:hint="eastAsia"/>
        </w:rPr>
        <w:t>板，我们分工明确，将元器件进行焊接，在焊接过程中有很多贴片式的电阻电容很考验</w:t>
      </w:r>
      <w:r w:rsidR="00EC5E83">
        <w:rPr>
          <w:rFonts w:ascii="Times New Roman" w:cs="Times New Roman" w:hint="eastAsia"/>
        </w:rPr>
        <w:t>我</w:t>
      </w:r>
      <w:r w:rsidR="000200DE">
        <w:rPr>
          <w:rFonts w:ascii="Times New Roman" w:cs="Times New Roman" w:hint="eastAsia"/>
        </w:rPr>
        <w:t>们的焊接能力，经过一天的努力，焊接结束并且测试</w:t>
      </w:r>
      <w:r w:rsidR="000200DE">
        <w:rPr>
          <w:rFonts w:ascii="Times New Roman" w:cs="Times New Roman" w:hint="eastAsia"/>
        </w:rPr>
        <w:t>P</w:t>
      </w:r>
      <w:r w:rsidR="000200DE">
        <w:rPr>
          <w:rFonts w:ascii="Times New Roman" w:cs="Times New Roman"/>
        </w:rPr>
        <w:t>CB</w:t>
      </w:r>
      <w:r w:rsidR="000200DE">
        <w:rPr>
          <w:rFonts w:ascii="Times New Roman" w:cs="Times New Roman" w:hint="eastAsia"/>
        </w:rPr>
        <w:t>板的功能无误。随后完成小车模型和试验场地的搭建，加上我们本身有</w:t>
      </w:r>
      <w:r w:rsidR="000200DE">
        <w:rPr>
          <w:rFonts w:ascii="Times New Roman" w:cs="Times New Roman" w:hint="eastAsia"/>
        </w:rPr>
        <w:t>S</w:t>
      </w:r>
      <w:r w:rsidR="000200DE">
        <w:rPr>
          <w:rFonts w:ascii="Times New Roman" w:cs="Times New Roman"/>
        </w:rPr>
        <w:t>TM32</w:t>
      </w:r>
      <w:r w:rsidR="000200DE">
        <w:rPr>
          <w:rFonts w:ascii="Times New Roman" w:cs="Times New Roman" w:hint="eastAsia"/>
        </w:rPr>
        <w:t>系统开发的经验，调试起来很迅速。在调试过程中，小车并不能很好的行走直线，我们查阅资料，最终确定加入</w:t>
      </w:r>
      <w:r w:rsidR="000200DE">
        <w:rPr>
          <w:rFonts w:ascii="Times New Roman" w:cs="Times New Roman" w:hint="eastAsia"/>
        </w:rPr>
        <w:t>P</w:t>
      </w:r>
      <w:r w:rsidR="000200DE">
        <w:rPr>
          <w:rFonts w:ascii="Times New Roman" w:cs="Times New Roman"/>
        </w:rPr>
        <w:t>ID</w:t>
      </w:r>
      <w:r w:rsidR="000200DE">
        <w:rPr>
          <w:rFonts w:ascii="Times New Roman" w:cs="Times New Roman" w:hint="eastAsia"/>
        </w:rPr>
        <w:t>算法，同时为有效确定小车转弯时转弯角度我们采用</w:t>
      </w:r>
      <w:r w:rsidR="000200DE">
        <w:rPr>
          <w:rFonts w:ascii="Times New Roman" w:cs="Times New Roman" w:hint="eastAsia"/>
        </w:rPr>
        <w:t>M</w:t>
      </w:r>
      <w:r w:rsidR="000200DE">
        <w:rPr>
          <w:rFonts w:ascii="Times New Roman" w:cs="Times New Roman"/>
        </w:rPr>
        <w:t>PU6050</w:t>
      </w:r>
      <w:r w:rsidR="000200DE">
        <w:rPr>
          <w:rFonts w:ascii="Times New Roman" w:cs="Times New Roman" w:hint="eastAsia"/>
        </w:rPr>
        <w:t>陀螺仪进行辅助设计。当然整个项目中的困难还有很多</w:t>
      </w:r>
      <w:r w:rsidR="005B64BD">
        <w:rPr>
          <w:rFonts w:ascii="Times New Roman" w:cs="Times New Roman" w:hint="eastAsia"/>
        </w:rPr>
        <w:t>，</w:t>
      </w:r>
      <w:r w:rsidR="000200DE">
        <w:rPr>
          <w:rFonts w:ascii="Times New Roman" w:cs="Times New Roman" w:hint="eastAsia"/>
        </w:rPr>
        <w:t>我</w:t>
      </w:r>
      <w:r w:rsidR="00EC5E83">
        <w:rPr>
          <w:rFonts w:ascii="Times New Roman" w:cs="Times New Roman" w:hint="eastAsia"/>
        </w:rPr>
        <w:t>和队友齐心协力一一克服，</w:t>
      </w:r>
      <w:r w:rsidR="000200DE">
        <w:rPr>
          <w:rFonts w:ascii="Times New Roman" w:cs="Times New Roman" w:hint="eastAsia"/>
        </w:rPr>
        <w:t>这也很大地</w:t>
      </w:r>
      <w:r w:rsidR="00EC5E83">
        <w:rPr>
          <w:rFonts w:ascii="Times New Roman" w:cs="Times New Roman" w:hint="eastAsia"/>
        </w:rPr>
        <w:t>增进了我们同学之间的友谊</w:t>
      </w:r>
      <w:r w:rsidR="000200DE">
        <w:rPr>
          <w:rFonts w:ascii="Times New Roman" w:cs="Times New Roman" w:hint="eastAsia"/>
        </w:rPr>
        <w:t>。</w:t>
      </w:r>
      <w:r w:rsidR="005B64BD">
        <w:rPr>
          <w:rFonts w:ascii="Times New Roman" w:cs="Times New Roman" w:hint="eastAsia"/>
        </w:rPr>
        <w:t>我们将会向着硬件电路、嵌入式系统、机电一体化更加深入的方向前进。</w:t>
      </w:r>
    </w:p>
    <w:p w14:paraId="427F63A8" w14:textId="049D5C6F" w:rsidR="00C04FD3" w:rsidRPr="004F398B" w:rsidRDefault="00C04FD3" w:rsidP="004F398B">
      <w:pPr>
        <w:pStyle w:val="a9"/>
        <w:tabs>
          <w:tab w:val="right" w:leader="dot" w:pos="8429"/>
        </w:tabs>
        <w:spacing w:before="19"/>
        <w:jc w:val="center"/>
        <w:outlineLvl w:val="0"/>
        <w:rPr>
          <w:rFonts w:ascii="Times New Roman" w:cs="Times New Roman"/>
          <w:sz w:val="32"/>
          <w:szCs w:val="32"/>
        </w:rPr>
      </w:pPr>
      <w:bookmarkStart w:id="36" w:name="_Toc121941286"/>
      <w:r w:rsidRPr="004F398B">
        <w:rPr>
          <w:rFonts w:ascii="Times New Roman" w:cs="Times New Roman" w:hint="eastAsia"/>
          <w:sz w:val="32"/>
          <w:szCs w:val="32"/>
        </w:rPr>
        <w:t>参考文献</w:t>
      </w:r>
      <w:bookmarkEnd w:id="36"/>
    </w:p>
    <w:p w14:paraId="6808031F" w14:textId="77777777" w:rsidR="005B64BD" w:rsidRDefault="005B64BD" w:rsidP="006E2439">
      <w:pPr>
        <w:pStyle w:val="ab"/>
        <w:numPr>
          <w:ilvl w:val="0"/>
          <w:numId w:val="11"/>
        </w:numPr>
        <w:tabs>
          <w:tab w:val="left" w:pos="540"/>
        </w:tabs>
        <w:spacing w:before="125"/>
      </w:pPr>
      <w:r>
        <w:rPr>
          <w:rFonts w:hint="eastAsia"/>
        </w:rPr>
        <w:t>杨和平等</w:t>
      </w:r>
      <w:r>
        <w:t>.</w:t>
      </w:r>
      <w:r>
        <w:rPr>
          <w:rFonts w:hint="eastAsia"/>
        </w:rPr>
        <w:t>单片机原理与应用</w:t>
      </w:r>
      <w:r>
        <w:t>.</w:t>
      </w:r>
      <w:r>
        <w:rPr>
          <w:rFonts w:hint="eastAsia"/>
        </w:rPr>
        <w:t>北京</w:t>
      </w:r>
      <w:r>
        <w:t>:</w:t>
      </w:r>
      <w:r>
        <w:rPr>
          <w:rFonts w:hint="eastAsia"/>
        </w:rPr>
        <w:t>机械工业出版社</w:t>
      </w:r>
      <w:r>
        <w:t>, 2008.</w:t>
      </w:r>
    </w:p>
    <w:p w14:paraId="166CB726" w14:textId="77777777" w:rsidR="005B64BD" w:rsidRDefault="005B64BD" w:rsidP="006E2439">
      <w:pPr>
        <w:pStyle w:val="ab"/>
        <w:numPr>
          <w:ilvl w:val="0"/>
          <w:numId w:val="11"/>
        </w:numPr>
        <w:tabs>
          <w:tab w:val="left" w:pos="481"/>
        </w:tabs>
        <w:spacing w:before="4"/>
        <w:ind w:left="481" w:hanging="361"/>
      </w:pPr>
      <w:bookmarkStart w:id="37" w:name="[2]陈炳和.计算机控制系统基础.北京:北京航天航空大学出版社，2001."/>
      <w:bookmarkEnd w:id="37"/>
      <w:r>
        <w:rPr>
          <w:rFonts w:hint="eastAsia"/>
        </w:rPr>
        <w:t>陈炳和</w:t>
      </w:r>
      <w:r>
        <w:t>.</w:t>
      </w:r>
      <w:r>
        <w:rPr>
          <w:rFonts w:hint="eastAsia"/>
        </w:rPr>
        <w:t>计算机控制系统基础</w:t>
      </w:r>
      <w:r>
        <w:t>.</w:t>
      </w:r>
      <w:r>
        <w:rPr>
          <w:rFonts w:hint="eastAsia"/>
        </w:rPr>
        <w:t>北京</w:t>
      </w:r>
      <w:r>
        <w:t>:</w:t>
      </w:r>
      <w:r>
        <w:rPr>
          <w:rFonts w:hint="eastAsia"/>
        </w:rPr>
        <w:t>北京航天航空大学出版社，</w:t>
      </w:r>
      <w:r>
        <w:t>2001.</w:t>
      </w:r>
    </w:p>
    <w:p w14:paraId="63BADC15" w14:textId="77777777" w:rsidR="005B64BD" w:rsidRDefault="005B64BD" w:rsidP="006E2439">
      <w:pPr>
        <w:pStyle w:val="ab"/>
        <w:numPr>
          <w:ilvl w:val="0"/>
          <w:numId w:val="11"/>
        </w:numPr>
        <w:tabs>
          <w:tab w:val="left" w:pos="481"/>
        </w:tabs>
        <w:spacing w:before="5"/>
        <w:ind w:left="481" w:hanging="361"/>
      </w:pPr>
      <w:bookmarkStart w:id="38" w:name="[3]康光华.模拟电子技术基础（第四版）.北京:高等教育出版社，2014."/>
      <w:bookmarkEnd w:id="38"/>
      <w:r>
        <w:rPr>
          <w:rFonts w:hint="eastAsia"/>
        </w:rPr>
        <w:t>康光华</w:t>
      </w:r>
      <w:r>
        <w:t>.</w:t>
      </w:r>
      <w:r>
        <w:rPr>
          <w:rFonts w:hint="eastAsia"/>
        </w:rPr>
        <w:t>模拟电子技术基础（第四版）</w:t>
      </w:r>
      <w:r>
        <w:t>.</w:t>
      </w:r>
      <w:r>
        <w:rPr>
          <w:rFonts w:hint="eastAsia"/>
        </w:rPr>
        <w:t>北京</w:t>
      </w:r>
      <w:r>
        <w:t>:</w:t>
      </w:r>
      <w:r>
        <w:rPr>
          <w:rFonts w:hint="eastAsia"/>
        </w:rPr>
        <w:t>高等教育出版社，</w:t>
      </w:r>
      <w:r>
        <w:t>2014.</w:t>
      </w:r>
    </w:p>
    <w:p w14:paraId="129A0313" w14:textId="77777777" w:rsidR="005B64BD" w:rsidRDefault="005B64BD" w:rsidP="006E2439">
      <w:pPr>
        <w:pStyle w:val="ab"/>
        <w:numPr>
          <w:ilvl w:val="0"/>
          <w:numId w:val="11"/>
        </w:numPr>
        <w:tabs>
          <w:tab w:val="left" w:pos="481"/>
        </w:tabs>
        <w:spacing w:before="4"/>
        <w:ind w:left="481" w:hanging="361"/>
      </w:pPr>
      <w:bookmarkStart w:id="39" w:name="[4]康光华.数字电子技术基础（第四版）.北京:高等教育出版社，2014."/>
      <w:bookmarkEnd w:id="39"/>
      <w:r>
        <w:rPr>
          <w:rFonts w:hint="eastAsia"/>
        </w:rPr>
        <w:t>康光华</w:t>
      </w:r>
      <w:r>
        <w:t>.</w:t>
      </w:r>
      <w:r>
        <w:rPr>
          <w:rFonts w:hint="eastAsia"/>
        </w:rPr>
        <w:t>数字电子技术基础（第四版）</w:t>
      </w:r>
      <w:r>
        <w:t>.</w:t>
      </w:r>
      <w:r>
        <w:rPr>
          <w:rFonts w:hint="eastAsia"/>
        </w:rPr>
        <w:t>北京</w:t>
      </w:r>
      <w:r>
        <w:t>:</w:t>
      </w:r>
      <w:r>
        <w:rPr>
          <w:rFonts w:hint="eastAsia"/>
        </w:rPr>
        <w:t>高等教育出版社，</w:t>
      </w:r>
      <w:r>
        <w:t>2014.</w:t>
      </w:r>
    </w:p>
    <w:p w14:paraId="3974A387" w14:textId="77777777" w:rsidR="005B64BD" w:rsidRDefault="005B64BD" w:rsidP="006E2439">
      <w:pPr>
        <w:pStyle w:val="ab"/>
        <w:numPr>
          <w:ilvl w:val="0"/>
          <w:numId w:val="11"/>
        </w:numPr>
        <w:tabs>
          <w:tab w:val="left" w:pos="481"/>
        </w:tabs>
        <w:spacing w:before="5"/>
        <w:ind w:left="481" w:hanging="361"/>
      </w:pPr>
      <w:bookmarkStart w:id="40" w:name="[5]张菊鹏等.计算机硬件技术基础(第二版）.北京:清华大学出版社，2000."/>
      <w:bookmarkEnd w:id="40"/>
      <w:proofErr w:type="gramStart"/>
      <w:r>
        <w:rPr>
          <w:rFonts w:hint="eastAsia"/>
        </w:rPr>
        <w:t>张菊鹏等</w:t>
      </w:r>
      <w:proofErr w:type="gramEnd"/>
      <w:r>
        <w:t>.</w:t>
      </w:r>
      <w:r>
        <w:rPr>
          <w:rFonts w:hint="eastAsia"/>
        </w:rPr>
        <w:t>计算机硬件技术基础</w:t>
      </w:r>
      <w:r>
        <w:t>(</w:t>
      </w:r>
      <w:r>
        <w:rPr>
          <w:rFonts w:hint="eastAsia"/>
        </w:rPr>
        <w:t>第二版）</w:t>
      </w:r>
      <w:r>
        <w:t>.</w:t>
      </w:r>
      <w:r>
        <w:rPr>
          <w:rFonts w:hint="eastAsia"/>
        </w:rPr>
        <w:t>北京</w:t>
      </w:r>
      <w:r>
        <w:t>:</w:t>
      </w:r>
      <w:r>
        <w:rPr>
          <w:rFonts w:hint="eastAsia"/>
        </w:rPr>
        <w:t>清华大学出版社，</w:t>
      </w:r>
      <w:r>
        <w:t>2000.</w:t>
      </w:r>
    </w:p>
    <w:p w14:paraId="3EC3D1D2" w14:textId="77777777" w:rsidR="00F45BA5" w:rsidRDefault="00F45BA5" w:rsidP="006E2439">
      <w:pPr>
        <w:pStyle w:val="a9"/>
        <w:tabs>
          <w:tab w:val="right" w:leader="dot" w:pos="8429"/>
        </w:tabs>
        <w:spacing w:before="19"/>
        <w:rPr>
          <w:rFonts w:ascii="Times New Roman" w:cs="Times New Roman"/>
        </w:rPr>
        <w:sectPr w:rsidR="00F45BA5" w:rsidSect="00F25C41">
          <w:footerReference w:type="default" r:id="rId23"/>
          <w:pgSz w:w="11910" w:h="16840"/>
          <w:pgMar w:top="1600" w:right="1440" w:bottom="1380" w:left="1680" w:header="0" w:footer="1196" w:gutter="0"/>
          <w:pgNumType w:start="1"/>
          <w:cols w:space="720"/>
          <w:noEndnote/>
        </w:sectPr>
      </w:pPr>
    </w:p>
    <w:p w14:paraId="2F91321B" w14:textId="2AA0B7EB" w:rsidR="007D2DBB" w:rsidRPr="00F45BA5" w:rsidRDefault="00C04FD3" w:rsidP="00F25C41">
      <w:pPr>
        <w:pStyle w:val="a9"/>
        <w:tabs>
          <w:tab w:val="right" w:leader="dot" w:pos="8429"/>
        </w:tabs>
        <w:spacing w:before="19"/>
        <w:outlineLvl w:val="0"/>
        <w:rPr>
          <w:rFonts w:ascii="Times New Roman" w:cs="Times New Roman"/>
          <w:b/>
          <w:bCs/>
        </w:rPr>
      </w:pPr>
      <w:bookmarkStart w:id="41" w:name="_Toc121941287"/>
      <w:r w:rsidRPr="00F45BA5">
        <w:rPr>
          <w:rFonts w:ascii="Times New Roman" w:cs="Times New Roman" w:hint="eastAsia"/>
          <w:b/>
          <w:bCs/>
        </w:rPr>
        <w:lastRenderedPageBreak/>
        <w:t>附录</w:t>
      </w:r>
      <w:r w:rsidRPr="00F45BA5">
        <w:rPr>
          <w:rFonts w:ascii="Times New Roman" w:cs="Times New Roman" w:hint="eastAsia"/>
          <w:b/>
          <w:bCs/>
        </w:rPr>
        <w:t>1</w:t>
      </w:r>
      <w:r w:rsidR="007D2DBB" w:rsidRPr="00F45BA5">
        <w:rPr>
          <w:rFonts w:ascii="Times New Roman" w:cs="Times New Roman" w:hint="eastAsia"/>
          <w:b/>
          <w:bCs/>
        </w:rPr>
        <w:t>电气原理图</w:t>
      </w:r>
      <w:bookmarkEnd w:id="41"/>
    </w:p>
    <w:p w14:paraId="79554904" w14:textId="1050E271" w:rsidR="00F45BA5" w:rsidRDefault="006E2439" w:rsidP="006E2439">
      <w:pPr>
        <w:pStyle w:val="a9"/>
        <w:tabs>
          <w:tab w:val="right" w:leader="dot" w:pos="8429"/>
        </w:tabs>
        <w:spacing w:before="19"/>
        <w:rPr>
          <w:rFonts w:ascii="Times New Roman" w:cs="Times New Roman"/>
        </w:rPr>
        <w:sectPr w:rsidR="00F45BA5" w:rsidSect="00F45BA5">
          <w:pgSz w:w="16840" w:h="11910" w:orient="landscape"/>
          <w:pgMar w:top="1680" w:right="1600" w:bottom="1440" w:left="1380" w:header="0" w:footer="1196" w:gutter="0"/>
          <w:cols w:space="720"/>
          <w:noEndnote/>
          <w:docGrid w:linePitch="326"/>
        </w:sectPr>
      </w:pPr>
      <w:r w:rsidRPr="006E2439">
        <w:rPr>
          <w:noProof/>
        </w:rPr>
        <w:drawing>
          <wp:anchor distT="0" distB="0" distL="114300" distR="114300" simplePos="0" relativeHeight="251658752" behindDoc="1" locked="0" layoutInCell="1" allowOverlap="1" wp14:anchorId="3CDE6B82" wp14:editId="19E0FBD4">
            <wp:simplePos x="0" y="0"/>
            <wp:positionH relativeFrom="column">
              <wp:posOffset>-3845</wp:posOffset>
            </wp:positionH>
            <wp:positionV relativeFrom="paragraph">
              <wp:posOffset>15554</wp:posOffset>
            </wp:positionV>
            <wp:extent cx="8631285" cy="5125673"/>
            <wp:effectExtent l="0" t="0" r="0" b="0"/>
            <wp:wrapNone/>
            <wp:docPr id="5" name="图片 5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日历&#10;&#10;描述已自动生成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4901" cy="512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94B831" w14:textId="77777777" w:rsidR="00565EF6" w:rsidRDefault="00565EF6" w:rsidP="006E2439">
      <w:pPr>
        <w:pStyle w:val="a9"/>
        <w:tabs>
          <w:tab w:val="right" w:leader="dot" w:pos="8429"/>
        </w:tabs>
        <w:spacing w:before="19"/>
        <w:rPr>
          <w:rFonts w:ascii="Times New Roman" w:cs="Times New Roman"/>
        </w:rPr>
      </w:pPr>
    </w:p>
    <w:p w14:paraId="5CA3C691" w14:textId="21C4357E" w:rsidR="00C04FD3" w:rsidRPr="00F45BA5" w:rsidRDefault="00C04FD3" w:rsidP="00F25C41">
      <w:pPr>
        <w:pStyle w:val="a9"/>
        <w:tabs>
          <w:tab w:val="right" w:leader="dot" w:pos="8429"/>
        </w:tabs>
        <w:spacing w:before="19"/>
        <w:outlineLvl w:val="0"/>
        <w:rPr>
          <w:rFonts w:ascii="Times New Roman" w:cs="Times New Roman"/>
          <w:b/>
          <w:bCs/>
          <w:sz w:val="22"/>
          <w:szCs w:val="22"/>
        </w:rPr>
      </w:pPr>
      <w:bookmarkStart w:id="42" w:name="_Toc121941288"/>
      <w:r w:rsidRPr="00F45BA5">
        <w:rPr>
          <w:rFonts w:ascii="Times New Roman" w:cs="Times New Roman" w:hint="eastAsia"/>
          <w:b/>
          <w:bCs/>
          <w:sz w:val="22"/>
          <w:szCs w:val="22"/>
        </w:rPr>
        <w:t>附录</w:t>
      </w:r>
      <w:r w:rsidRPr="00F45BA5">
        <w:rPr>
          <w:rFonts w:ascii="Times New Roman" w:cs="Times New Roman" w:hint="eastAsia"/>
          <w:b/>
          <w:bCs/>
          <w:sz w:val="22"/>
          <w:szCs w:val="22"/>
        </w:rPr>
        <w:t>2</w:t>
      </w:r>
      <w:r w:rsidR="007D2DBB" w:rsidRPr="00F45BA5">
        <w:rPr>
          <w:rFonts w:ascii="Times New Roman" w:cs="Times New Roman" w:hint="eastAsia"/>
          <w:b/>
          <w:bCs/>
          <w:sz w:val="22"/>
          <w:szCs w:val="22"/>
        </w:rPr>
        <w:t>主要程序代码</w:t>
      </w:r>
      <w:bookmarkEnd w:id="42"/>
    </w:p>
    <w:p w14:paraId="57519927" w14:textId="77777777" w:rsidR="00414AD5" w:rsidRPr="004B2B74" w:rsidRDefault="00414AD5" w:rsidP="00414AD5">
      <w:pPr>
        <w:pStyle w:val="a9"/>
        <w:tabs>
          <w:tab w:val="right" w:leader="dot" w:pos="8429"/>
        </w:tabs>
        <w:spacing w:before="19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int main(void)</w:t>
      </w:r>
    </w:p>
    <w:p w14:paraId="706D614E" w14:textId="7BD479B8" w:rsidR="00414AD5" w:rsidRPr="004B2B74" w:rsidRDefault="00414AD5" w:rsidP="00414AD5">
      <w:pPr>
        <w:pStyle w:val="a9"/>
        <w:tabs>
          <w:tab w:val="right" w:leader="dot" w:pos="8429"/>
        </w:tabs>
        <w:spacing w:before="19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 xml:space="preserve"> {</w:t>
      </w:r>
    </w:p>
    <w:p w14:paraId="2F3ADC02" w14:textId="77777777" w:rsidR="00414AD5" w:rsidRPr="004B2B74" w:rsidRDefault="00414AD5" w:rsidP="00414AD5">
      <w:pPr>
        <w:pStyle w:val="a9"/>
        <w:tabs>
          <w:tab w:val="right" w:leader="dot" w:pos="8429"/>
        </w:tabs>
        <w:spacing w:before="19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 xml:space="preserve">  static u</w:t>
      </w:r>
      <w:proofErr w:type="gramStart"/>
      <w:r w:rsidRPr="004B2B74">
        <w:rPr>
          <w:rFonts w:ascii="Times New Roman" w:cs="Times New Roman"/>
          <w:sz w:val="22"/>
          <w:szCs w:val="22"/>
        </w:rPr>
        <w:t>8  z</w:t>
      </w:r>
      <w:proofErr w:type="gramEnd"/>
      <w:r w:rsidRPr="004B2B74">
        <w:rPr>
          <w:rFonts w:ascii="Times New Roman" w:cs="Times New Roman"/>
          <w:sz w:val="22"/>
          <w:szCs w:val="22"/>
        </w:rPr>
        <w:t>=0;</w:t>
      </w:r>
    </w:p>
    <w:p w14:paraId="0016F725" w14:textId="214E83DA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 xml:space="preserve">u16 </w:t>
      </w:r>
      <w:proofErr w:type="spellStart"/>
      <w:proofErr w:type="gramStart"/>
      <w:r w:rsidRPr="004B2B74">
        <w:rPr>
          <w:rFonts w:ascii="Times New Roman" w:cs="Times New Roman"/>
          <w:sz w:val="22"/>
          <w:szCs w:val="22"/>
        </w:rPr>
        <w:t>adcx</w:t>
      </w:r>
      <w:proofErr w:type="spellEnd"/>
      <w:r w:rsidRPr="004B2B74">
        <w:rPr>
          <w:rFonts w:ascii="Times New Roman" w:cs="Times New Roman"/>
          <w:sz w:val="22"/>
          <w:szCs w:val="22"/>
        </w:rPr>
        <w:t>;</w:t>
      </w:r>
      <w:proofErr w:type="gramEnd"/>
    </w:p>
    <w:p w14:paraId="0C1405AF" w14:textId="5C250D59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 xml:space="preserve">float </w:t>
      </w:r>
      <w:proofErr w:type="gramStart"/>
      <w:r w:rsidRPr="004B2B74">
        <w:rPr>
          <w:rFonts w:ascii="Times New Roman" w:cs="Times New Roman"/>
          <w:sz w:val="22"/>
          <w:szCs w:val="22"/>
        </w:rPr>
        <w:t>temp;</w:t>
      </w:r>
      <w:proofErr w:type="gramEnd"/>
    </w:p>
    <w:p w14:paraId="772AC9BD" w14:textId="147DF04B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 xml:space="preserve">//u8 </w:t>
      </w:r>
      <w:proofErr w:type="gramStart"/>
      <w:r w:rsidRPr="004B2B74">
        <w:rPr>
          <w:rFonts w:ascii="Times New Roman" w:cs="Times New Roman"/>
          <w:sz w:val="22"/>
          <w:szCs w:val="22"/>
        </w:rPr>
        <w:t>key;</w:t>
      </w:r>
      <w:proofErr w:type="gramEnd"/>
    </w:p>
    <w:p w14:paraId="3F8A43E0" w14:textId="1362ECBA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 w:hint="eastAsia"/>
          <w:sz w:val="22"/>
          <w:szCs w:val="22"/>
        </w:rPr>
        <w:t xml:space="preserve">float </w:t>
      </w:r>
      <w:proofErr w:type="spellStart"/>
      <w:r w:rsidRPr="004B2B74">
        <w:rPr>
          <w:rFonts w:ascii="Times New Roman" w:cs="Times New Roman" w:hint="eastAsia"/>
          <w:sz w:val="22"/>
          <w:szCs w:val="22"/>
        </w:rPr>
        <w:t>pitch,roll,yaw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; //</w:t>
      </w:r>
      <w:r w:rsidRPr="004B2B74">
        <w:rPr>
          <w:rFonts w:ascii="Times New Roman" w:cs="Times New Roman" w:hint="eastAsia"/>
          <w:sz w:val="22"/>
          <w:szCs w:val="22"/>
        </w:rPr>
        <w:t>欧拉角</w:t>
      </w:r>
    </w:p>
    <w:p w14:paraId="365AC583" w14:textId="5A21DC37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 w:hint="eastAsia"/>
          <w:sz w:val="22"/>
          <w:szCs w:val="22"/>
        </w:rPr>
        <w:t xml:space="preserve">short </w:t>
      </w:r>
      <w:proofErr w:type="spellStart"/>
      <w:r w:rsidRPr="004B2B74">
        <w:rPr>
          <w:rFonts w:ascii="Times New Roman" w:cs="Times New Roman" w:hint="eastAsia"/>
          <w:sz w:val="22"/>
          <w:szCs w:val="22"/>
        </w:rPr>
        <w:t>aacx,aacy,aacz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;//</w:t>
      </w:r>
      <w:r w:rsidRPr="004B2B74">
        <w:rPr>
          <w:rFonts w:ascii="Times New Roman" w:cs="Times New Roman" w:hint="eastAsia"/>
          <w:sz w:val="22"/>
          <w:szCs w:val="22"/>
        </w:rPr>
        <w:t>加速度传感器原始数据</w:t>
      </w:r>
    </w:p>
    <w:p w14:paraId="535803F6" w14:textId="7CBCCFE3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 w:hint="eastAsia"/>
          <w:sz w:val="22"/>
          <w:szCs w:val="22"/>
        </w:rPr>
        <w:t xml:space="preserve">short </w:t>
      </w:r>
      <w:proofErr w:type="spellStart"/>
      <w:r w:rsidRPr="004B2B74">
        <w:rPr>
          <w:rFonts w:ascii="Times New Roman" w:cs="Times New Roman" w:hint="eastAsia"/>
          <w:sz w:val="22"/>
          <w:szCs w:val="22"/>
        </w:rPr>
        <w:t>gyrox,gyroy,gyroz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;//</w:t>
      </w:r>
      <w:r w:rsidRPr="004B2B74">
        <w:rPr>
          <w:rFonts w:ascii="Times New Roman" w:cs="Times New Roman" w:hint="eastAsia"/>
          <w:sz w:val="22"/>
          <w:szCs w:val="22"/>
        </w:rPr>
        <w:t>陀螺仪原始数据</w:t>
      </w:r>
    </w:p>
    <w:p w14:paraId="729CD83E" w14:textId="4AE4629E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 w:hint="eastAsia"/>
          <w:sz w:val="22"/>
          <w:szCs w:val="22"/>
        </w:rPr>
        <w:t>NVIC_PriorityGroupConfig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(NVIC_PriorityGroup_2); //</w:t>
      </w:r>
      <w:r w:rsidRPr="004B2B74">
        <w:rPr>
          <w:rFonts w:ascii="Times New Roman" w:cs="Times New Roman" w:hint="eastAsia"/>
          <w:sz w:val="22"/>
          <w:szCs w:val="22"/>
        </w:rPr>
        <w:t>设置</w:t>
      </w:r>
      <w:r w:rsidRPr="004B2B74">
        <w:rPr>
          <w:rFonts w:ascii="Times New Roman" w:cs="Times New Roman" w:hint="eastAsia"/>
          <w:sz w:val="22"/>
          <w:szCs w:val="22"/>
        </w:rPr>
        <w:t>NVIC</w:t>
      </w:r>
      <w:r w:rsidRPr="004B2B74">
        <w:rPr>
          <w:rFonts w:ascii="Times New Roman" w:cs="Times New Roman" w:hint="eastAsia"/>
          <w:sz w:val="22"/>
          <w:szCs w:val="22"/>
        </w:rPr>
        <w:t>中断分组</w:t>
      </w:r>
      <w:r w:rsidRPr="004B2B74">
        <w:rPr>
          <w:rFonts w:ascii="Times New Roman" w:cs="Times New Roman" w:hint="eastAsia"/>
          <w:sz w:val="22"/>
          <w:szCs w:val="22"/>
        </w:rPr>
        <w:t>2:2</w:t>
      </w:r>
      <w:r w:rsidRPr="004B2B74">
        <w:rPr>
          <w:rFonts w:ascii="Times New Roman" w:cs="Times New Roman" w:hint="eastAsia"/>
          <w:sz w:val="22"/>
          <w:szCs w:val="22"/>
        </w:rPr>
        <w:t>位抢占优先级，</w:t>
      </w:r>
      <w:r w:rsidRPr="004B2B74">
        <w:rPr>
          <w:rFonts w:ascii="Times New Roman" w:cs="Times New Roman" w:hint="eastAsia"/>
          <w:sz w:val="22"/>
          <w:szCs w:val="22"/>
        </w:rPr>
        <w:t>2</w:t>
      </w:r>
      <w:r w:rsidRPr="004B2B74">
        <w:rPr>
          <w:rFonts w:ascii="Times New Roman" w:cs="Times New Roman" w:hint="eastAsia"/>
          <w:sz w:val="22"/>
          <w:szCs w:val="22"/>
        </w:rPr>
        <w:t>位响应优先级</w:t>
      </w:r>
    </w:p>
    <w:p w14:paraId="0620C79A" w14:textId="0FA313C6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 w:hint="eastAsia"/>
          <w:sz w:val="22"/>
          <w:szCs w:val="22"/>
        </w:rPr>
        <w:t>delay_init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();//</w:t>
      </w:r>
      <w:r w:rsidRPr="004B2B74">
        <w:rPr>
          <w:rFonts w:ascii="Times New Roman" w:cs="Times New Roman" w:hint="eastAsia"/>
          <w:sz w:val="22"/>
          <w:szCs w:val="22"/>
        </w:rPr>
        <w:t>延时函数初始化</w:t>
      </w:r>
      <w:r w:rsidRPr="004B2B74">
        <w:rPr>
          <w:rFonts w:ascii="Times New Roman" w:cs="Times New Roman" w:hint="eastAsia"/>
          <w:sz w:val="22"/>
          <w:szCs w:val="22"/>
        </w:rPr>
        <w:t xml:space="preserve">  </w:t>
      </w:r>
    </w:p>
    <w:p w14:paraId="329602D6" w14:textId="687FF33B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/>
          <w:sz w:val="22"/>
          <w:szCs w:val="22"/>
        </w:rPr>
        <w:t>uart_</w:t>
      </w:r>
      <w:proofErr w:type="gramStart"/>
      <w:r w:rsidRPr="004B2B74">
        <w:rPr>
          <w:rFonts w:ascii="Times New Roman" w:cs="Times New Roman"/>
          <w:sz w:val="22"/>
          <w:szCs w:val="22"/>
        </w:rPr>
        <w:t>init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115200);</w:t>
      </w:r>
    </w:p>
    <w:p w14:paraId="3FF7A5CE" w14:textId="7E3A57A3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uart3_</w:t>
      </w:r>
      <w:proofErr w:type="gramStart"/>
      <w:r w:rsidRPr="004B2B74">
        <w:rPr>
          <w:rFonts w:ascii="Times New Roman" w:cs="Times New Roman"/>
          <w:sz w:val="22"/>
          <w:szCs w:val="22"/>
        </w:rPr>
        <w:t>init(</w:t>
      </w:r>
      <w:proofErr w:type="gramEnd"/>
      <w:r w:rsidRPr="004B2B74">
        <w:rPr>
          <w:rFonts w:ascii="Times New Roman" w:cs="Times New Roman"/>
          <w:sz w:val="22"/>
          <w:szCs w:val="22"/>
        </w:rPr>
        <w:t>115200);</w:t>
      </w:r>
    </w:p>
    <w:p w14:paraId="1AA0B66A" w14:textId="55BD2079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 w:hint="eastAsia"/>
          <w:sz w:val="22"/>
          <w:szCs w:val="22"/>
        </w:rPr>
        <w:t>LED_Init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();  //</w:t>
      </w:r>
      <w:r w:rsidRPr="004B2B74">
        <w:rPr>
          <w:rFonts w:ascii="Times New Roman" w:cs="Times New Roman" w:hint="eastAsia"/>
          <w:sz w:val="22"/>
          <w:szCs w:val="22"/>
        </w:rPr>
        <w:t>初始化与</w:t>
      </w:r>
      <w:r w:rsidRPr="004B2B74">
        <w:rPr>
          <w:rFonts w:ascii="Times New Roman" w:cs="Times New Roman" w:hint="eastAsia"/>
          <w:sz w:val="22"/>
          <w:szCs w:val="22"/>
        </w:rPr>
        <w:t>LED</w:t>
      </w:r>
      <w:r w:rsidRPr="004B2B74">
        <w:rPr>
          <w:rFonts w:ascii="Times New Roman" w:cs="Times New Roman" w:hint="eastAsia"/>
          <w:sz w:val="22"/>
          <w:szCs w:val="22"/>
        </w:rPr>
        <w:t>连接的硬件接口</w:t>
      </w:r>
    </w:p>
    <w:p w14:paraId="2282CD89" w14:textId="53939FC4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TB6612_GPIO_</w:t>
      </w:r>
      <w:proofErr w:type="gramStart"/>
      <w:r w:rsidRPr="004B2B74">
        <w:rPr>
          <w:rFonts w:ascii="Times New Roman" w:cs="Times New Roman"/>
          <w:sz w:val="22"/>
          <w:szCs w:val="22"/>
        </w:rPr>
        <w:t>Init(</w:t>
      </w:r>
      <w:proofErr w:type="gramEnd"/>
      <w:r w:rsidRPr="004B2B74">
        <w:rPr>
          <w:rFonts w:ascii="Times New Roman" w:cs="Times New Roman"/>
          <w:sz w:val="22"/>
          <w:szCs w:val="22"/>
        </w:rPr>
        <w:t>);</w:t>
      </w:r>
    </w:p>
    <w:p w14:paraId="0F13D01F" w14:textId="77777777" w:rsidR="00414AD5" w:rsidRPr="004B2B74" w:rsidRDefault="00414AD5" w:rsidP="00414AD5">
      <w:pPr>
        <w:pStyle w:val="a9"/>
        <w:tabs>
          <w:tab w:val="right" w:leader="dot" w:pos="8429"/>
        </w:tabs>
        <w:spacing w:before="19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 xml:space="preserve">  </w:t>
      </w:r>
      <w:proofErr w:type="spellStart"/>
      <w:r w:rsidRPr="004B2B74">
        <w:rPr>
          <w:rFonts w:ascii="Times New Roman" w:cs="Times New Roman"/>
          <w:sz w:val="22"/>
          <w:szCs w:val="22"/>
        </w:rPr>
        <w:t>EXTIX_</w:t>
      </w:r>
      <w:proofErr w:type="gramStart"/>
      <w:r w:rsidRPr="004B2B74">
        <w:rPr>
          <w:rFonts w:ascii="Times New Roman" w:cs="Times New Roman"/>
          <w:sz w:val="22"/>
          <w:szCs w:val="22"/>
        </w:rPr>
        <w:t>Init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);</w:t>
      </w:r>
    </w:p>
    <w:p w14:paraId="0623F674" w14:textId="61650BED" w:rsidR="00414AD5" w:rsidRPr="004B2B74" w:rsidRDefault="00414AD5" w:rsidP="00414AD5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TCRT5000_</w:t>
      </w:r>
      <w:proofErr w:type="gramStart"/>
      <w:r w:rsidRPr="004B2B74">
        <w:rPr>
          <w:rFonts w:ascii="Times New Roman" w:cs="Times New Roman"/>
          <w:sz w:val="22"/>
          <w:szCs w:val="22"/>
        </w:rPr>
        <w:t>Init(</w:t>
      </w:r>
      <w:proofErr w:type="gramEnd"/>
      <w:r w:rsidRPr="004B2B74">
        <w:rPr>
          <w:rFonts w:ascii="Times New Roman" w:cs="Times New Roman"/>
          <w:sz w:val="22"/>
          <w:szCs w:val="22"/>
        </w:rPr>
        <w:t>);</w:t>
      </w:r>
    </w:p>
    <w:p w14:paraId="2CB274AB" w14:textId="77777777" w:rsidR="00414AD5" w:rsidRPr="004B2B74" w:rsidRDefault="00414AD5" w:rsidP="00414AD5">
      <w:pPr>
        <w:pStyle w:val="a9"/>
        <w:tabs>
          <w:tab w:val="right" w:leader="dot" w:pos="8429"/>
        </w:tabs>
        <w:spacing w:before="19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 xml:space="preserve">  </w:t>
      </w:r>
      <w:proofErr w:type="spellStart"/>
      <w:r w:rsidRPr="004B2B74">
        <w:rPr>
          <w:rFonts w:ascii="Times New Roman" w:cs="Times New Roman"/>
          <w:sz w:val="22"/>
          <w:szCs w:val="22"/>
        </w:rPr>
        <w:t>OLED_</w:t>
      </w:r>
      <w:proofErr w:type="gramStart"/>
      <w:r w:rsidRPr="004B2B74">
        <w:rPr>
          <w:rFonts w:ascii="Times New Roman" w:cs="Times New Roman"/>
          <w:sz w:val="22"/>
          <w:szCs w:val="22"/>
        </w:rPr>
        <w:t>Init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);</w:t>
      </w:r>
    </w:p>
    <w:p w14:paraId="55328442" w14:textId="77777777" w:rsidR="00414AD5" w:rsidRPr="004B2B74" w:rsidRDefault="00414AD5" w:rsidP="00414AD5">
      <w:pPr>
        <w:pStyle w:val="a9"/>
        <w:tabs>
          <w:tab w:val="right" w:leader="dot" w:pos="8429"/>
        </w:tabs>
        <w:spacing w:before="19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 xml:space="preserve">  </w:t>
      </w:r>
      <w:proofErr w:type="spellStart"/>
      <w:r w:rsidRPr="004B2B74">
        <w:rPr>
          <w:rFonts w:ascii="Times New Roman" w:cs="Times New Roman"/>
          <w:sz w:val="22"/>
          <w:szCs w:val="22"/>
        </w:rPr>
        <w:t>OLED_</w:t>
      </w:r>
      <w:proofErr w:type="gramStart"/>
      <w:r w:rsidRPr="004B2B74">
        <w:rPr>
          <w:rFonts w:ascii="Times New Roman" w:cs="Times New Roman"/>
          <w:sz w:val="22"/>
          <w:szCs w:val="22"/>
        </w:rPr>
        <w:t>Clear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);</w:t>
      </w:r>
    </w:p>
    <w:p w14:paraId="0E08C467" w14:textId="7C87683F" w:rsidR="00414AD5" w:rsidRPr="004B2B74" w:rsidRDefault="00414AD5" w:rsidP="00414AD5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 w:hint="eastAsia"/>
          <w:sz w:val="22"/>
          <w:szCs w:val="22"/>
        </w:rPr>
        <w:t>SR04_GPIO_Init(); //</w:t>
      </w:r>
      <w:r w:rsidRPr="004B2B74">
        <w:rPr>
          <w:rFonts w:ascii="Times New Roman" w:cs="Times New Roman" w:hint="eastAsia"/>
          <w:sz w:val="22"/>
          <w:szCs w:val="22"/>
        </w:rPr>
        <w:t>超声波</w:t>
      </w:r>
      <w:r w:rsidRPr="004B2B74">
        <w:rPr>
          <w:rFonts w:ascii="Times New Roman" w:cs="Times New Roman" w:hint="eastAsia"/>
          <w:sz w:val="22"/>
          <w:szCs w:val="22"/>
        </w:rPr>
        <w:t>PA0</w:t>
      </w:r>
    </w:p>
    <w:p w14:paraId="01635087" w14:textId="1E522AE1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 w:hint="eastAsia"/>
          <w:sz w:val="22"/>
          <w:szCs w:val="22"/>
        </w:rPr>
        <w:t>Adc_Init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();//ADC</w:t>
      </w:r>
      <w:r w:rsidRPr="004B2B74">
        <w:rPr>
          <w:rFonts w:ascii="Times New Roman" w:cs="Times New Roman" w:hint="eastAsia"/>
          <w:sz w:val="22"/>
          <w:szCs w:val="22"/>
        </w:rPr>
        <w:t>初始化</w:t>
      </w:r>
    </w:p>
    <w:p w14:paraId="5A150BDB" w14:textId="774D45F7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 w:hint="eastAsia"/>
          <w:sz w:val="22"/>
          <w:szCs w:val="22"/>
        </w:rPr>
        <w:t>MPU_Init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();//</w:t>
      </w:r>
      <w:r w:rsidRPr="004B2B74">
        <w:rPr>
          <w:rFonts w:ascii="Times New Roman" w:cs="Times New Roman" w:hint="eastAsia"/>
          <w:sz w:val="22"/>
          <w:szCs w:val="22"/>
        </w:rPr>
        <w:t>初始化</w:t>
      </w:r>
      <w:r w:rsidRPr="004B2B74">
        <w:rPr>
          <w:rFonts w:ascii="Times New Roman" w:cs="Times New Roman" w:hint="eastAsia"/>
          <w:sz w:val="22"/>
          <w:szCs w:val="22"/>
        </w:rPr>
        <w:t>MPU6050</w:t>
      </w:r>
    </w:p>
    <w:p w14:paraId="3B69404D" w14:textId="2983C66D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 w:hint="eastAsia"/>
          <w:sz w:val="22"/>
          <w:szCs w:val="22"/>
        </w:rPr>
        <w:t>TIM3_PWM_Init(999,1439);   //</w:t>
      </w:r>
      <w:r w:rsidRPr="004B2B74">
        <w:rPr>
          <w:rFonts w:ascii="Times New Roman" w:cs="Times New Roman" w:hint="eastAsia"/>
          <w:sz w:val="22"/>
          <w:szCs w:val="22"/>
        </w:rPr>
        <w:t>舵机</w:t>
      </w:r>
      <w:r w:rsidRPr="004B2B74">
        <w:rPr>
          <w:rFonts w:ascii="Times New Roman" w:cs="Times New Roman" w:hint="eastAsia"/>
          <w:sz w:val="22"/>
          <w:szCs w:val="22"/>
        </w:rPr>
        <w:t xml:space="preserve">PWM </w:t>
      </w:r>
    </w:p>
    <w:p w14:paraId="7E5AE0D1" w14:textId="77777777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 w:hint="eastAsia"/>
          <w:sz w:val="22"/>
          <w:szCs w:val="22"/>
        </w:rPr>
        <w:t>TIM1_PWM_Init(1999,719); //</w:t>
      </w:r>
      <w:r w:rsidRPr="004B2B74">
        <w:rPr>
          <w:rFonts w:ascii="Times New Roman" w:cs="Times New Roman" w:hint="eastAsia"/>
          <w:sz w:val="22"/>
          <w:szCs w:val="22"/>
        </w:rPr>
        <w:t>电机的</w:t>
      </w:r>
      <w:r w:rsidRPr="004B2B74">
        <w:rPr>
          <w:rFonts w:ascii="Times New Roman" w:cs="Times New Roman" w:hint="eastAsia"/>
          <w:sz w:val="22"/>
          <w:szCs w:val="22"/>
        </w:rPr>
        <w:t xml:space="preserve">PWM </w:t>
      </w:r>
    </w:p>
    <w:p w14:paraId="0FFE878A" w14:textId="32A27587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TIM_SetCompare1(TIM1,500</w:t>
      </w:r>
      <w:proofErr w:type="gramStart"/>
      <w:r w:rsidRPr="004B2B74">
        <w:rPr>
          <w:rFonts w:ascii="Times New Roman" w:cs="Times New Roman"/>
          <w:sz w:val="22"/>
          <w:szCs w:val="22"/>
        </w:rPr>
        <w:t>);</w:t>
      </w:r>
      <w:proofErr w:type="gramEnd"/>
    </w:p>
    <w:p w14:paraId="3DB85250" w14:textId="58AA3859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TIM_SetCompare4(TIM1,500</w:t>
      </w:r>
      <w:proofErr w:type="gramStart"/>
      <w:r w:rsidRPr="004B2B74">
        <w:rPr>
          <w:rFonts w:ascii="Times New Roman" w:cs="Times New Roman"/>
          <w:sz w:val="22"/>
          <w:szCs w:val="22"/>
        </w:rPr>
        <w:t>);</w:t>
      </w:r>
      <w:proofErr w:type="gramEnd"/>
    </w:p>
    <w:p w14:paraId="633AADB6" w14:textId="154082C7" w:rsidR="00414AD5" w:rsidRPr="004B2B74" w:rsidRDefault="00414AD5" w:rsidP="00414AD5">
      <w:pPr>
        <w:pStyle w:val="a9"/>
        <w:tabs>
          <w:tab w:val="right" w:leader="dot" w:pos="8429"/>
        </w:tabs>
        <w:spacing w:before="19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 w:hint="eastAsia"/>
          <w:sz w:val="22"/>
          <w:szCs w:val="22"/>
        </w:rPr>
        <w:t xml:space="preserve">  TIM2_Cap_Init(0XFFFF,72-1);//</w:t>
      </w:r>
      <w:r w:rsidRPr="004B2B74">
        <w:rPr>
          <w:rFonts w:ascii="Times New Roman" w:cs="Times New Roman" w:hint="eastAsia"/>
          <w:sz w:val="22"/>
          <w:szCs w:val="22"/>
        </w:rPr>
        <w:t>以</w:t>
      </w:r>
      <w:r w:rsidRPr="004B2B74">
        <w:rPr>
          <w:rFonts w:ascii="Times New Roman" w:cs="Times New Roman" w:hint="eastAsia"/>
          <w:sz w:val="22"/>
          <w:szCs w:val="22"/>
        </w:rPr>
        <w:t>1Mhz</w:t>
      </w:r>
      <w:r w:rsidRPr="004B2B74">
        <w:rPr>
          <w:rFonts w:ascii="Times New Roman" w:cs="Times New Roman" w:hint="eastAsia"/>
          <w:sz w:val="22"/>
          <w:szCs w:val="22"/>
        </w:rPr>
        <w:t>的频率计数</w:t>
      </w:r>
      <w:r w:rsidRPr="004B2B74">
        <w:rPr>
          <w:rFonts w:ascii="Times New Roman" w:cs="Times New Roman" w:hint="eastAsia"/>
          <w:sz w:val="22"/>
          <w:szCs w:val="22"/>
        </w:rPr>
        <w:t xml:space="preserve"> </w:t>
      </w:r>
    </w:p>
    <w:p w14:paraId="4009288C" w14:textId="07D84A8E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proofErr w:type="gramStart"/>
      <w:r w:rsidRPr="004B2B74">
        <w:rPr>
          <w:rFonts w:ascii="Times New Roman" w:cs="Times New Roman"/>
          <w:sz w:val="22"/>
          <w:szCs w:val="22"/>
        </w:rPr>
        <w:t>while(</w:t>
      </w:r>
      <w:proofErr w:type="gramEnd"/>
      <w:r w:rsidRPr="004B2B74">
        <w:rPr>
          <w:rFonts w:ascii="Times New Roman" w:cs="Times New Roman"/>
          <w:sz w:val="22"/>
          <w:szCs w:val="22"/>
        </w:rPr>
        <w:t>1)</w:t>
      </w:r>
    </w:p>
    <w:p w14:paraId="3A656AC9" w14:textId="0FB0E6A8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{</w:t>
      </w:r>
    </w:p>
    <w:p w14:paraId="5FBE7862" w14:textId="2CFFFDB3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if(</w:t>
      </w:r>
      <w:proofErr w:type="spellStart"/>
      <w:r w:rsidRPr="004B2B74">
        <w:rPr>
          <w:rFonts w:ascii="Times New Roman" w:cs="Times New Roman"/>
          <w:sz w:val="22"/>
          <w:szCs w:val="22"/>
        </w:rPr>
        <w:t>mpu_dmp_get_data</w:t>
      </w:r>
      <w:proofErr w:type="spellEnd"/>
      <w:r w:rsidRPr="004B2B74">
        <w:rPr>
          <w:rFonts w:ascii="Times New Roman" w:cs="Times New Roman"/>
          <w:sz w:val="22"/>
          <w:szCs w:val="22"/>
        </w:rPr>
        <w:t>(&amp;</w:t>
      </w:r>
      <w:proofErr w:type="spellStart"/>
      <w:proofErr w:type="gramStart"/>
      <w:r w:rsidRPr="004B2B74">
        <w:rPr>
          <w:rFonts w:ascii="Times New Roman" w:cs="Times New Roman"/>
          <w:sz w:val="22"/>
          <w:szCs w:val="22"/>
        </w:rPr>
        <w:t>pitch,&amp;</w:t>
      </w:r>
      <w:proofErr w:type="gramEnd"/>
      <w:r w:rsidRPr="004B2B74">
        <w:rPr>
          <w:rFonts w:ascii="Times New Roman" w:cs="Times New Roman"/>
          <w:sz w:val="22"/>
          <w:szCs w:val="22"/>
        </w:rPr>
        <w:t>roll,&amp;yaw</w:t>
      </w:r>
      <w:proofErr w:type="spellEnd"/>
      <w:r w:rsidRPr="004B2B74">
        <w:rPr>
          <w:rFonts w:ascii="Times New Roman" w:cs="Times New Roman"/>
          <w:sz w:val="22"/>
          <w:szCs w:val="22"/>
        </w:rPr>
        <w:t>)==0)</w:t>
      </w:r>
    </w:p>
    <w:p w14:paraId="291D3FDD" w14:textId="4A71D0EB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 xml:space="preserve">{ </w:t>
      </w:r>
    </w:p>
    <w:p w14:paraId="6227C937" w14:textId="2AF2D9B6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 w:hint="eastAsia"/>
          <w:sz w:val="22"/>
          <w:szCs w:val="22"/>
        </w:rPr>
        <w:t>MPU_Get_Accelerometer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(&amp;</w:t>
      </w:r>
      <w:proofErr w:type="spellStart"/>
      <w:r w:rsidRPr="004B2B74">
        <w:rPr>
          <w:rFonts w:ascii="Times New Roman" w:cs="Times New Roman" w:hint="eastAsia"/>
          <w:sz w:val="22"/>
          <w:szCs w:val="22"/>
        </w:rPr>
        <w:t>aacx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,&amp;</w:t>
      </w:r>
      <w:proofErr w:type="spellStart"/>
      <w:r w:rsidRPr="004B2B74">
        <w:rPr>
          <w:rFonts w:ascii="Times New Roman" w:cs="Times New Roman" w:hint="eastAsia"/>
          <w:sz w:val="22"/>
          <w:szCs w:val="22"/>
        </w:rPr>
        <w:t>aacy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,&amp;</w:t>
      </w:r>
      <w:proofErr w:type="spellStart"/>
      <w:r w:rsidRPr="004B2B74">
        <w:rPr>
          <w:rFonts w:ascii="Times New Roman" w:cs="Times New Roman" w:hint="eastAsia"/>
          <w:sz w:val="22"/>
          <w:szCs w:val="22"/>
        </w:rPr>
        <w:t>aacz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);//</w:t>
      </w:r>
      <w:r w:rsidRPr="004B2B74">
        <w:rPr>
          <w:rFonts w:ascii="Times New Roman" w:cs="Times New Roman" w:hint="eastAsia"/>
          <w:sz w:val="22"/>
          <w:szCs w:val="22"/>
        </w:rPr>
        <w:t>得到加速度传感器数据</w:t>
      </w:r>
    </w:p>
    <w:p w14:paraId="2B5F2B35" w14:textId="4FA5FB6B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 w:hint="eastAsia"/>
          <w:sz w:val="22"/>
          <w:szCs w:val="22"/>
        </w:rPr>
        <w:t>MPU_Get_Gyroscope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(&amp;</w:t>
      </w:r>
      <w:proofErr w:type="spellStart"/>
      <w:r w:rsidRPr="004B2B74">
        <w:rPr>
          <w:rFonts w:ascii="Times New Roman" w:cs="Times New Roman" w:hint="eastAsia"/>
          <w:sz w:val="22"/>
          <w:szCs w:val="22"/>
        </w:rPr>
        <w:t>gyrox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,&amp;</w:t>
      </w:r>
      <w:proofErr w:type="spellStart"/>
      <w:r w:rsidRPr="004B2B74">
        <w:rPr>
          <w:rFonts w:ascii="Times New Roman" w:cs="Times New Roman" w:hint="eastAsia"/>
          <w:sz w:val="22"/>
          <w:szCs w:val="22"/>
        </w:rPr>
        <w:t>gyroy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,&amp;</w:t>
      </w:r>
      <w:proofErr w:type="spellStart"/>
      <w:r w:rsidRPr="004B2B74">
        <w:rPr>
          <w:rFonts w:ascii="Times New Roman" w:cs="Times New Roman" w:hint="eastAsia"/>
          <w:sz w:val="22"/>
          <w:szCs w:val="22"/>
        </w:rPr>
        <w:t>gyroz</w:t>
      </w:r>
      <w:proofErr w:type="spellEnd"/>
      <w:r w:rsidRPr="004B2B74">
        <w:rPr>
          <w:rFonts w:ascii="Times New Roman" w:cs="Times New Roman" w:hint="eastAsia"/>
          <w:sz w:val="22"/>
          <w:szCs w:val="22"/>
        </w:rPr>
        <w:t>);//</w:t>
      </w:r>
      <w:r w:rsidRPr="004B2B74">
        <w:rPr>
          <w:rFonts w:ascii="Times New Roman" w:cs="Times New Roman" w:hint="eastAsia"/>
          <w:sz w:val="22"/>
          <w:szCs w:val="22"/>
        </w:rPr>
        <w:t>得到陀螺仪数据</w:t>
      </w:r>
    </w:p>
    <w:p w14:paraId="54F58A19" w14:textId="77777777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t+</w:t>
      </w:r>
      <w:proofErr w:type="gramStart"/>
      <w:r w:rsidRPr="004B2B74">
        <w:rPr>
          <w:rFonts w:ascii="Times New Roman" w:cs="Times New Roman"/>
          <w:sz w:val="22"/>
          <w:szCs w:val="22"/>
        </w:rPr>
        <w:t>+;</w:t>
      </w:r>
      <w:proofErr w:type="gramEnd"/>
      <w:r w:rsidRPr="004B2B74">
        <w:rPr>
          <w:rFonts w:ascii="Times New Roman" w:cs="Times New Roman"/>
          <w:sz w:val="22"/>
          <w:szCs w:val="22"/>
        </w:rPr>
        <w:t xml:space="preserve"> </w:t>
      </w:r>
    </w:p>
    <w:p w14:paraId="0B0AB1FD" w14:textId="77777777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}</w:t>
      </w:r>
    </w:p>
    <w:p w14:paraId="7977BAEF" w14:textId="27553623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 w:hint="eastAsia"/>
          <w:sz w:val="22"/>
          <w:szCs w:val="22"/>
        </w:rPr>
        <w:t xml:space="preserve">//OLED </w:t>
      </w:r>
      <w:r w:rsidRPr="004B2B74">
        <w:rPr>
          <w:rFonts w:ascii="Times New Roman" w:cs="Times New Roman" w:hint="eastAsia"/>
          <w:sz w:val="22"/>
          <w:szCs w:val="22"/>
        </w:rPr>
        <w:t>显示</w:t>
      </w:r>
      <w:r w:rsidRPr="004B2B74">
        <w:rPr>
          <w:rFonts w:ascii="Times New Roman" w:cs="Times New Roman" w:hint="eastAsia"/>
          <w:sz w:val="22"/>
          <w:szCs w:val="22"/>
        </w:rPr>
        <w:t>ADC</w:t>
      </w:r>
      <w:r w:rsidRPr="004B2B74">
        <w:rPr>
          <w:rFonts w:ascii="Times New Roman" w:cs="Times New Roman" w:hint="eastAsia"/>
          <w:sz w:val="22"/>
          <w:szCs w:val="22"/>
        </w:rPr>
        <w:t>测量</w:t>
      </w:r>
    </w:p>
    <w:p w14:paraId="567D4D2C" w14:textId="77777777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/>
          <w:sz w:val="22"/>
          <w:szCs w:val="22"/>
        </w:rPr>
        <w:t>adcx</w:t>
      </w:r>
      <w:proofErr w:type="spellEnd"/>
      <w:r w:rsidRPr="004B2B74">
        <w:rPr>
          <w:rFonts w:ascii="Times New Roman" w:cs="Times New Roman"/>
          <w:sz w:val="22"/>
          <w:szCs w:val="22"/>
        </w:rPr>
        <w:t>=</w:t>
      </w:r>
      <w:proofErr w:type="spellStart"/>
      <w:r w:rsidRPr="004B2B74">
        <w:rPr>
          <w:rFonts w:ascii="Times New Roman" w:cs="Times New Roman"/>
          <w:sz w:val="22"/>
          <w:szCs w:val="22"/>
        </w:rPr>
        <w:t>Get_Adc_</w:t>
      </w:r>
      <w:proofErr w:type="gramStart"/>
      <w:r w:rsidRPr="004B2B74">
        <w:rPr>
          <w:rFonts w:ascii="Times New Roman" w:cs="Times New Roman"/>
          <w:sz w:val="22"/>
          <w:szCs w:val="22"/>
        </w:rPr>
        <w:t>Average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ADC_Channel_4,10);</w:t>
      </w:r>
    </w:p>
    <w:p w14:paraId="41C45081" w14:textId="59C08CE1" w:rsidR="00414AD5" w:rsidRPr="004B2B74" w:rsidRDefault="00414AD5" w:rsidP="00414AD5">
      <w:pPr>
        <w:pStyle w:val="a9"/>
        <w:tabs>
          <w:tab w:val="right" w:leader="dot" w:pos="8429"/>
        </w:tabs>
        <w:spacing w:before="19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 xml:space="preserve"> </w:t>
      </w:r>
      <w:r w:rsidR="00AA0079">
        <w:rPr>
          <w:rFonts w:ascii="Times New Roman" w:cs="Times New Roman"/>
          <w:sz w:val="22"/>
          <w:szCs w:val="22"/>
        </w:rPr>
        <w:t xml:space="preserve">   </w:t>
      </w:r>
      <w:r w:rsidRPr="004B2B74">
        <w:rPr>
          <w:rFonts w:ascii="Times New Roman" w:cs="Times New Roman"/>
          <w:sz w:val="22"/>
          <w:szCs w:val="22"/>
        </w:rPr>
        <w:t>temp=(float)</w:t>
      </w:r>
      <w:proofErr w:type="spellStart"/>
      <w:r w:rsidRPr="004B2B74">
        <w:rPr>
          <w:rFonts w:ascii="Times New Roman" w:cs="Times New Roman"/>
          <w:sz w:val="22"/>
          <w:szCs w:val="22"/>
        </w:rPr>
        <w:t>adcx</w:t>
      </w:r>
      <w:proofErr w:type="spellEnd"/>
      <w:r w:rsidRPr="004B2B74">
        <w:rPr>
          <w:rFonts w:ascii="Times New Roman" w:cs="Times New Roman"/>
          <w:sz w:val="22"/>
          <w:szCs w:val="22"/>
        </w:rPr>
        <w:t>*(3.3/4096</w:t>
      </w:r>
      <w:proofErr w:type="gramStart"/>
      <w:r w:rsidRPr="004B2B74">
        <w:rPr>
          <w:rFonts w:ascii="Times New Roman" w:cs="Times New Roman"/>
          <w:sz w:val="22"/>
          <w:szCs w:val="22"/>
        </w:rPr>
        <w:t>);</w:t>
      </w:r>
      <w:proofErr w:type="gramEnd"/>
    </w:p>
    <w:p w14:paraId="23513171" w14:textId="326AC4BF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proofErr w:type="spellStart"/>
      <w:proofErr w:type="gramStart"/>
      <w:r w:rsidRPr="004B2B74">
        <w:rPr>
          <w:rFonts w:ascii="Times New Roman" w:cs="Times New Roman"/>
          <w:sz w:val="22"/>
          <w:szCs w:val="22"/>
        </w:rPr>
        <w:t>sprintf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(char *)</w:t>
      </w:r>
      <w:proofErr w:type="spellStart"/>
      <w:r w:rsidRPr="004B2B74">
        <w:rPr>
          <w:rFonts w:ascii="Times New Roman" w:cs="Times New Roman"/>
          <w:sz w:val="22"/>
          <w:szCs w:val="22"/>
        </w:rPr>
        <w:t>string,"U</w:t>
      </w:r>
      <w:proofErr w:type="spellEnd"/>
      <w:r w:rsidRPr="004B2B74">
        <w:rPr>
          <w:rFonts w:ascii="Times New Roman" w:cs="Times New Roman"/>
          <w:sz w:val="22"/>
          <w:szCs w:val="22"/>
        </w:rPr>
        <w:t>:%.2f   ",(temp*5));</w:t>
      </w:r>
    </w:p>
    <w:p w14:paraId="1B3E41C5" w14:textId="1E64BFB5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/>
          <w:sz w:val="22"/>
          <w:szCs w:val="22"/>
        </w:rPr>
        <w:t>OLED_ShowString</w:t>
      </w:r>
      <w:proofErr w:type="spellEnd"/>
      <w:r w:rsidRPr="004B2B74">
        <w:rPr>
          <w:rFonts w:ascii="Times New Roman" w:cs="Times New Roman"/>
          <w:sz w:val="22"/>
          <w:szCs w:val="22"/>
        </w:rPr>
        <w:t>(12,</w:t>
      </w:r>
      <w:proofErr w:type="gramStart"/>
      <w:r w:rsidRPr="004B2B74">
        <w:rPr>
          <w:rFonts w:ascii="Times New Roman" w:cs="Times New Roman"/>
          <w:sz w:val="22"/>
          <w:szCs w:val="22"/>
        </w:rPr>
        <w:t>0,string</w:t>
      </w:r>
      <w:proofErr w:type="gramEnd"/>
      <w:r w:rsidRPr="004B2B74">
        <w:rPr>
          <w:rFonts w:ascii="Times New Roman" w:cs="Times New Roman"/>
          <w:sz w:val="22"/>
          <w:szCs w:val="22"/>
        </w:rPr>
        <w:t>,16);</w:t>
      </w:r>
    </w:p>
    <w:p w14:paraId="3E6DEA93" w14:textId="2260B712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 w:hint="eastAsia"/>
          <w:sz w:val="22"/>
          <w:szCs w:val="22"/>
        </w:rPr>
        <w:t>//OLED</w:t>
      </w:r>
      <w:r w:rsidRPr="004B2B74">
        <w:rPr>
          <w:rFonts w:ascii="Times New Roman" w:cs="Times New Roman" w:hint="eastAsia"/>
          <w:sz w:val="22"/>
          <w:szCs w:val="22"/>
        </w:rPr>
        <w:t>显示距离功能</w:t>
      </w:r>
    </w:p>
    <w:p w14:paraId="19CCD23C" w14:textId="735BFAA3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proofErr w:type="spellStart"/>
      <w:proofErr w:type="gramStart"/>
      <w:r w:rsidRPr="004B2B74">
        <w:rPr>
          <w:rFonts w:ascii="Times New Roman" w:cs="Times New Roman"/>
          <w:sz w:val="22"/>
          <w:szCs w:val="22"/>
        </w:rPr>
        <w:t>sprintf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(char *)</w:t>
      </w:r>
      <w:proofErr w:type="spellStart"/>
      <w:r w:rsidRPr="004B2B74">
        <w:rPr>
          <w:rFonts w:ascii="Times New Roman" w:cs="Times New Roman"/>
          <w:sz w:val="22"/>
          <w:szCs w:val="22"/>
        </w:rPr>
        <w:t>string,"D</w:t>
      </w:r>
      <w:proofErr w:type="spellEnd"/>
      <w:r w:rsidRPr="004B2B74">
        <w:rPr>
          <w:rFonts w:ascii="Times New Roman" w:cs="Times New Roman"/>
          <w:sz w:val="22"/>
          <w:szCs w:val="22"/>
        </w:rPr>
        <w:t>:%d      ",SR04_Distance());</w:t>
      </w:r>
    </w:p>
    <w:p w14:paraId="61AA108D" w14:textId="0625A3A0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/>
          <w:sz w:val="22"/>
          <w:szCs w:val="22"/>
        </w:rPr>
        <w:t>OLED_ShowString</w:t>
      </w:r>
      <w:proofErr w:type="spellEnd"/>
      <w:r w:rsidRPr="004B2B74">
        <w:rPr>
          <w:rFonts w:ascii="Times New Roman" w:cs="Times New Roman"/>
          <w:sz w:val="22"/>
          <w:szCs w:val="22"/>
        </w:rPr>
        <w:t>(12,</w:t>
      </w:r>
      <w:proofErr w:type="gramStart"/>
      <w:r w:rsidRPr="004B2B74">
        <w:rPr>
          <w:rFonts w:ascii="Times New Roman" w:cs="Times New Roman"/>
          <w:sz w:val="22"/>
          <w:szCs w:val="22"/>
        </w:rPr>
        <w:t>3,string</w:t>
      </w:r>
      <w:proofErr w:type="gramEnd"/>
      <w:r w:rsidRPr="004B2B74">
        <w:rPr>
          <w:rFonts w:ascii="Times New Roman" w:cs="Times New Roman"/>
          <w:sz w:val="22"/>
          <w:szCs w:val="22"/>
        </w:rPr>
        <w:t>,16);</w:t>
      </w:r>
    </w:p>
    <w:p w14:paraId="3024FDC9" w14:textId="6D02E606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 w:hint="eastAsia"/>
          <w:sz w:val="22"/>
          <w:szCs w:val="22"/>
        </w:rPr>
        <w:t>//OLED</w:t>
      </w:r>
      <w:r w:rsidRPr="004B2B74">
        <w:rPr>
          <w:rFonts w:ascii="Times New Roman" w:cs="Times New Roman" w:hint="eastAsia"/>
          <w:sz w:val="22"/>
          <w:szCs w:val="22"/>
        </w:rPr>
        <w:t>显示模式功能</w:t>
      </w:r>
    </w:p>
    <w:p w14:paraId="1628CD8E" w14:textId="233F5729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proofErr w:type="spellStart"/>
      <w:proofErr w:type="gramStart"/>
      <w:r w:rsidRPr="004B2B74">
        <w:rPr>
          <w:rFonts w:ascii="Times New Roman" w:cs="Times New Roman"/>
          <w:sz w:val="22"/>
          <w:szCs w:val="22"/>
        </w:rPr>
        <w:lastRenderedPageBreak/>
        <w:t>sprintf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(char *)</w:t>
      </w:r>
      <w:proofErr w:type="spellStart"/>
      <w:r w:rsidRPr="004B2B74">
        <w:rPr>
          <w:rFonts w:ascii="Times New Roman" w:cs="Times New Roman"/>
          <w:sz w:val="22"/>
          <w:szCs w:val="22"/>
        </w:rPr>
        <w:t>string,"Mode</w:t>
      </w:r>
      <w:proofErr w:type="spellEnd"/>
      <w:r w:rsidRPr="004B2B74">
        <w:rPr>
          <w:rFonts w:ascii="Times New Roman" w:cs="Times New Roman"/>
          <w:sz w:val="22"/>
          <w:szCs w:val="22"/>
        </w:rPr>
        <w:t>:%d   ",</w:t>
      </w:r>
      <w:proofErr w:type="spellStart"/>
      <w:r w:rsidRPr="004B2B74">
        <w:rPr>
          <w:rFonts w:ascii="Times New Roman" w:cs="Times New Roman"/>
          <w:sz w:val="22"/>
          <w:szCs w:val="22"/>
        </w:rPr>
        <w:t>gyrox</w:t>
      </w:r>
      <w:proofErr w:type="spellEnd"/>
      <w:r w:rsidRPr="004B2B74">
        <w:rPr>
          <w:rFonts w:ascii="Times New Roman" w:cs="Times New Roman"/>
          <w:sz w:val="22"/>
          <w:szCs w:val="22"/>
        </w:rPr>
        <w:t>);</w:t>
      </w:r>
    </w:p>
    <w:p w14:paraId="366289A4" w14:textId="4FFF97C9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/>
          <w:sz w:val="22"/>
          <w:szCs w:val="22"/>
        </w:rPr>
        <w:t>OLED_ShowString</w:t>
      </w:r>
      <w:proofErr w:type="spellEnd"/>
      <w:r w:rsidRPr="004B2B74">
        <w:rPr>
          <w:rFonts w:ascii="Times New Roman" w:cs="Times New Roman"/>
          <w:sz w:val="22"/>
          <w:szCs w:val="22"/>
        </w:rPr>
        <w:t>(12,</w:t>
      </w:r>
      <w:proofErr w:type="gramStart"/>
      <w:r w:rsidRPr="004B2B74">
        <w:rPr>
          <w:rFonts w:ascii="Times New Roman" w:cs="Times New Roman"/>
          <w:sz w:val="22"/>
          <w:szCs w:val="22"/>
        </w:rPr>
        <w:t>6,string</w:t>
      </w:r>
      <w:proofErr w:type="gramEnd"/>
      <w:r w:rsidRPr="004B2B74">
        <w:rPr>
          <w:rFonts w:ascii="Times New Roman" w:cs="Times New Roman"/>
          <w:sz w:val="22"/>
          <w:szCs w:val="22"/>
        </w:rPr>
        <w:t>,16);</w:t>
      </w:r>
    </w:p>
    <w:p w14:paraId="7D47363C" w14:textId="1B6ED655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 w:hint="eastAsia"/>
          <w:sz w:val="22"/>
          <w:szCs w:val="22"/>
        </w:rPr>
        <w:t>//</w:t>
      </w:r>
      <w:r w:rsidRPr="004B2B74">
        <w:rPr>
          <w:rFonts w:ascii="Times New Roman" w:cs="Times New Roman" w:hint="eastAsia"/>
          <w:sz w:val="22"/>
          <w:szCs w:val="22"/>
        </w:rPr>
        <w:t>串口输出</w:t>
      </w:r>
    </w:p>
    <w:p w14:paraId="2FF89DF3" w14:textId="06214C54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proofErr w:type="spellStart"/>
      <w:proofErr w:type="gramStart"/>
      <w:r w:rsidRPr="004B2B74">
        <w:rPr>
          <w:rFonts w:ascii="Times New Roman" w:cs="Times New Roman"/>
          <w:sz w:val="22"/>
          <w:szCs w:val="22"/>
        </w:rPr>
        <w:t>UsartPrintf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USART3,"Mode:%d\r\n",</w:t>
      </w:r>
      <w:proofErr w:type="spellStart"/>
      <w:r w:rsidRPr="004B2B74">
        <w:rPr>
          <w:rFonts w:ascii="Times New Roman" w:cs="Times New Roman"/>
          <w:sz w:val="22"/>
          <w:szCs w:val="22"/>
        </w:rPr>
        <w:t>gyrox</w:t>
      </w:r>
      <w:proofErr w:type="spellEnd"/>
      <w:r w:rsidRPr="004B2B74">
        <w:rPr>
          <w:rFonts w:ascii="Times New Roman" w:cs="Times New Roman"/>
          <w:sz w:val="22"/>
          <w:szCs w:val="22"/>
        </w:rPr>
        <w:t>);</w:t>
      </w:r>
    </w:p>
    <w:p w14:paraId="6FD03A62" w14:textId="4679F700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proofErr w:type="spellStart"/>
      <w:proofErr w:type="gramStart"/>
      <w:r w:rsidRPr="004B2B74">
        <w:rPr>
          <w:rFonts w:ascii="Times New Roman" w:cs="Times New Roman"/>
          <w:sz w:val="22"/>
          <w:szCs w:val="22"/>
        </w:rPr>
        <w:t>UsartPrintf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USART3,"U:%.2f\r\n",(temp*5));</w:t>
      </w:r>
    </w:p>
    <w:p w14:paraId="225CA9E7" w14:textId="50059596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proofErr w:type="spellStart"/>
      <w:proofErr w:type="gramStart"/>
      <w:r w:rsidRPr="004B2B74">
        <w:rPr>
          <w:rFonts w:ascii="Times New Roman" w:cs="Times New Roman"/>
          <w:sz w:val="22"/>
          <w:szCs w:val="22"/>
        </w:rPr>
        <w:t>UsartPrintf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USART3,"D:%d \r\n",SR04_Distance());</w:t>
      </w:r>
    </w:p>
    <w:p w14:paraId="2E5C0B2C" w14:textId="63B532BB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 w:hint="eastAsia"/>
          <w:sz w:val="22"/>
          <w:szCs w:val="22"/>
        </w:rPr>
        <w:t xml:space="preserve">if(SR04_Distance()&gt;30)// </w:t>
      </w:r>
      <w:r w:rsidRPr="004B2B74">
        <w:rPr>
          <w:rFonts w:ascii="Times New Roman" w:cs="Times New Roman" w:hint="eastAsia"/>
          <w:sz w:val="22"/>
          <w:szCs w:val="22"/>
        </w:rPr>
        <w:t>前方无障碍物</w:t>
      </w:r>
    </w:p>
    <w:p w14:paraId="1C255507" w14:textId="78294E7E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{</w:t>
      </w:r>
    </w:p>
    <w:p w14:paraId="5F3BB04D" w14:textId="07FC6131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300" w:firstLine="660"/>
        <w:rPr>
          <w:rFonts w:ascii="Times New Roman" w:cs="Times New Roman"/>
          <w:sz w:val="22"/>
          <w:szCs w:val="22"/>
        </w:rPr>
      </w:pPr>
      <w:proofErr w:type="gramStart"/>
      <w:r w:rsidRPr="004B2B74">
        <w:rPr>
          <w:rFonts w:ascii="Times New Roman" w:cs="Times New Roman"/>
          <w:sz w:val="22"/>
          <w:szCs w:val="22"/>
        </w:rPr>
        <w:t>Forward(</w:t>
      </w:r>
      <w:proofErr w:type="gramEnd"/>
      <w:r w:rsidRPr="004B2B74">
        <w:rPr>
          <w:rFonts w:ascii="Times New Roman" w:cs="Times New Roman"/>
          <w:sz w:val="22"/>
          <w:szCs w:val="22"/>
        </w:rPr>
        <w:t>);</w:t>
      </w:r>
    </w:p>
    <w:p w14:paraId="0FE7741C" w14:textId="0F7C2C60" w:rsidR="00414AD5" w:rsidRDefault="00414AD5" w:rsidP="00AA0079">
      <w:pPr>
        <w:pStyle w:val="a9"/>
        <w:tabs>
          <w:tab w:val="right" w:leader="dot" w:pos="8429"/>
        </w:tabs>
        <w:spacing w:before="19"/>
        <w:ind w:firstLineChars="300" w:firstLine="66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/>
          <w:sz w:val="22"/>
          <w:szCs w:val="22"/>
        </w:rPr>
        <w:t>delay_</w:t>
      </w:r>
      <w:proofErr w:type="gramStart"/>
      <w:r w:rsidRPr="004B2B74">
        <w:rPr>
          <w:rFonts w:ascii="Times New Roman" w:cs="Times New Roman"/>
          <w:sz w:val="22"/>
          <w:szCs w:val="22"/>
        </w:rPr>
        <w:t>ms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500);</w:t>
      </w:r>
    </w:p>
    <w:p w14:paraId="29BF1D71" w14:textId="61419F5B" w:rsidR="00AA0079" w:rsidRPr="004B2B74" w:rsidRDefault="00AA0079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}</w:t>
      </w:r>
    </w:p>
    <w:p w14:paraId="5C123210" w14:textId="593A9DBC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 w:hint="eastAsia"/>
          <w:sz w:val="22"/>
          <w:szCs w:val="22"/>
        </w:rPr>
        <w:t xml:space="preserve">if(SR04_Distance()==30)// </w:t>
      </w:r>
      <w:r w:rsidRPr="004B2B74">
        <w:rPr>
          <w:rFonts w:ascii="Times New Roman" w:cs="Times New Roman" w:hint="eastAsia"/>
          <w:sz w:val="22"/>
          <w:szCs w:val="22"/>
        </w:rPr>
        <w:t>前方有障碍物</w:t>
      </w:r>
    </w:p>
    <w:p w14:paraId="4117660E" w14:textId="3DD2C0C8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{</w:t>
      </w:r>
    </w:p>
    <w:p w14:paraId="0304B87B" w14:textId="77777777" w:rsidR="00AA0079" w:rsidRDefault="00414AD5" w:rsidP="00AA0079">
      <w:pPr>
        <w:pStyle w:val="a9"/>
        <w:tabs>
          <w:tab w:val="right" w:leader="dot" w:pos="8429"/>
        </w:tabs>
        <w:spacing w:before="19"/>
        <w:ind w:firstLineChars="300" w:firstLine="66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z+</w:t>
      </w:r>
      <w:proofErr w:type="gramStart"/>
      <w:r w:rsidRPr="004B2B74">
        <w:rPr>
          <w:rFonts w:ascii="Times New Roman" w:cs="Times New Roman"/>
          <w:sz w:val="22"/>
          <w:szCs w:val="22"/>
        </w:rPr>
        <w:t>+;</w:t>
      </w:r>
      <w:proofErr w:type="gramEnd"/>
    </w:p>
    <w:p w14:paraId="239BF13F" w14:textId="52F102C9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300" w:firstLine="66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if(z==1)</w:t>
      </w:r>
    </w:p>
    <w:p w14:paraId="3082BA21" w14:textId="23506071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300" w:firstLine="66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{</w:t>
      </w:r>
    </w:p>
    <w:p w14:paraId="222B5F54" w14:textId="24C7E2B1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400" w:firstLine="880"/>
        <w:rPr>
          <w:rFonts w:ascii="Times New Roman" w:cs="Times New Roman"/>
          <w:sz w:val="22"/>
          <w:szCs w:val="22"/>
        </w:rPr>
      </w:pPr>
      <w:proofErr w:type="gramStart"/>
      <w:r w:rsidRPr="004B2B74">
        <w:rPr>
          <w:rFonts w:ascii="Times New Roman" w:cs="Times New Roman"/>
          <w:sz w:val="22"/>
          <w:szCs w:val="22"/>
        </w:rPr>
        <w:t>Leftward(</w:t>
      </w:r>
      <w:proofErr w:type="gramEnd"/>
      <w:r w:rsidRPr="004B2B74">
        <w:rPr>
          <w:rFonts w:ascii="Times New Roman" w:cs="Times New Roman"/>
          <w:sz w:val="22"/>
          <w:szCs w:val="22"/>
        </w:rPr>
        <w:t>);</w:t>
      </w:r>
    </w:p>
    <w:p w14:paraId="74F4DD19" w14:textId="2D36BB98" w:rsidR="00414AD5" w:rsidRPr="004B2B74" w:rsidRDefault="00414AD5" w:rsidP="00414AD5">
      <w:pPr>
        <w:pStyle w:val="a9"/>
        <w:tabs>
          <w:tab w:val="right" w:leader="dot" w:pos="8429"/>
        </w:tabs>
        <w:spacing w:before="19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 xml:space="preserve">   </w:t>
      </w:r>
      <w:r w:rsidR="00AA0079">
        <w:rPr>
          <w:rFonts w:ascii="Times New Roman" w:cs="Times New Roman"/>
          <w:sz w:val="22"/>
          <w:szCs w:val="22"/>
        </w:rPr>
        <w:t xml:space="preserve">     </w:t>
      </w:r>
      <w:proofErr w:type="spellStart"/>
      <w:r w:rsidRPr="004B2B74">
        <w:rPr>
          <w:rFonts w:ascii="Times New Roman" w:cs="Times New Roman"/>
          <w:sz w:val="22"/>
          <w:szCs w:val="22"/>
        </w:rPr>
        <w:t>delay_</w:t>
      </w:r>
      <w:proofErr w:type="gramStart"/>
      <w:r w:rsidRPr="004B2B74">
        <w:rPr>
          <w:rFonts w:ascii="Times New Roman" w:cs="Times New Roman"/>
          <w:sz w:val="22"/>
          <w:szCs w:val="22"/>
        </w:rPr>
        <w:t>ms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500);</w:t>
      </w:r>
    </w:p>
    <w:p w14:paraId="70D30223" w14:textId="2635DD13" w:rsidR="00414AD5" w:rsidRPr="004B2B74" w:rsidRDefault="00414AD5" w:rsidP="00414AD5">
      <w:pPr>
        <w:pStyle w:val="a9"/>
        <w:tabs>
          <w:tab w:val="right" w:leader="dot" w:pos="8429"/>
        </w:tabs>
        <w:spacing w:before="19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 xml:space="preserve">  </w:t>
      </w:r>
      <w:r w:rsidR="00AA0079">
        <w:rPr>
          <w:rFonts w:ascii="Times New Roman" w:cs="Times New Roman"/>
          <w:sz w:val="22"/>
          <w:szCs w:val="22"/>
        </w:rPr>
        <w:t xml:space="preserve">      </w:t>
      </w:r>
      <w:r w:rsidRPr="004B2B74">
        <w:rPr>
          <w:rFonts w:ascii="Times New Roman" w:cs="Times New Roman"/>
          <w:sz w:val="22"/>
          <w:szCs w:val="22"/>
        </w:rPr>
        <w:t>if(pitch==30)</w:t>
      </w:r>
    </w:p>
    <w:p w14:paraId="6A05F4DE" w14:textId="2E9CAB90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400" w:firstLine="88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{</w:t>
      </w:r>
    </w:p>
    <w:p w14:paraId="018FE81B" w14:textId="4A385078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500" w:firstLine="1100"/>
        <w:rPr>
          <w:rFonts w:ascii="Times New Roman" w:cs="Times New Roman"/>
          <w:sz w:val="22"/>
          <w:szCs w:val="22"/>
        </w:rPr>
      </w:pPr>
      <w:proofErr w:type="gramStart"/>
      <w:r w:rsidRPr="004B2B74">
        <w:rPr>
          <w:rFonts w:ascii="Times New Roman" w:cs="Times New Roman"/>
          <w:sz w:val="22"/>
          <w:szCs w:val="22"/>
        </w:rPr>
        <w:t>Forward(</w:t>
      </w:r>
      <w:proofErr w:type="gramEnd"/>
      <w:r w:rsidRPr="004B2B74">
        <w:rPr>
          <w:rFonts w:ascii="Times New Roman" w:cs="Times New Roman"/>
          <w:sz w:val="22"/>
          <w:szCs w:val="22"/>
        </w:rPr>
        <w:t>);</w:t>
      </w:r>
    </w:p>
    <w:p w14:paraId="08C8062A" w14:textId="76E0944F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500" w:firstLine="110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/>
          <w:sz w:val="22"/>
          <w:szCs w:val="22"/>
        </w:rPr>
        <w:t>delay_</w:t>
      </w:r>
      <w:proofErr w:type="gramStart"/>
      <w:r w:rsidRPr="004B2B74">
        <w:rPr>
          <w:rFonts w:ascii="Times New Roman" w:cs="Times New Roman"/>
          <w:sz w:val="22"/>
          <w:szCs w:val="22"/>
        </w:rPr>
        <w:t>ms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500);</w:t>
      </w:r>
    </w:p>
    <w:p w14:paraId="7CA12F21" w14:textId="481F4EB3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500" w:firstLine="1100"/>
        <w:rPr>
          <w:rFonts w:ascii="Times New Roman" w:cs="Times New Roman"/>
          <w:sz w:val="22"/>
          <w:szCs w:val="22"/>
        </w:rPr>
      </w:pPr>
      <w:proofErr w:type="gramStart"/>
      <w:r w:rsidRPr="004B2B74">
        <w:rPr>
          <w:rFonts w:ascii="Times New Roman" w:cs="Times New Roman"/>
          <w:sz w:val="22"/>
          <w:szCs w:val="22"/>
        </w:rPr>
        <w:t>Rightward(</w:t>
      </w:r>
      <w:proofErr w:type="gramEnd"/>
      <w:r w:rsidRPr="004B2B74">
        <w:rPr>
          <w:rFonts w:ascii="Times New Roman" w:cs="Times New Roman"/>
          <w:sz w:val="22"/>
          <w:szCs w:val="22"/>
        </w:rPr>
        <w:t>);</w:t>
      </w:r>
    </w:p>
    <w:p w14:paraId="4E9A0155" w14:textId="13FC7C45" w:rsidR="004B2B74" w:rsidRPr="004B2B74" w:rsidRDefault="00414AD5" w:rsidP="00AA0079">
      <w:pPr>
        <w:pStyle w:val="a9"/>
        <w:tabs>
          <w:tab w:val="right" w:leader="dot" w:pos="8429"/>
        </w:tabs>
        <w:spacing w:before="19"/>
        <w:ind w:firstLineChars="500" w:firstLine="110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/>
          <w:sz w:val="22"/>
          <w:szCs w:val="22"/>
        </w:rPr>
        <w:t>delay_</w:t>
      </w:r>
      <w:proofErr w:type="gramStart"/>
      <w:r w:rsidRPr="004B2B74">
        <w:rPr>
          <w:rFonts w:ascii="Times New Roman" w:cs="Times New Roman"/>
          <w:sz w:val="22"/>
          <w:szCs w:val="22"/>
        </w:rPr>
        <w:t>ms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500);</w:t>
      </w:r>
      <w:r w:rsidR="004B2B74" w:rsidRPr="004B2B74">
        <w:rPr>
          <w:rFonts w:ascii="Times New Roman" w:cs="Times New Roman"/>
          <w:sz w:val="22"/>
          <w:szCs w:val="22"/>
        </w:rPr>
        <w:t xml:space="preserve"> </w:t>
      </w:r>
    </w:p>
    <w:p w14:paraId="0531F12D" w14:textId="1252CAA5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500" w:firstLine="110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if(pitch==-30)</w:t>
      </w:r>
    </w:p>
    <w:p w14:paraId="67FDEFE9" w14:textId="492101E7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500" w:firstLine="110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{</w:t>
      </w:r>
    </w:p>
    <w:p w14:paraId="13E9B010" w14:textId="53ADAF0A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600" w:firstLine="1320"/>
        <w:rPr>
          <w:rFonts w:ascii="Times New Roman" w:cs="Times New Roman"/>
          <w:sz w:val="22"/>
          <w:szCs w:val="22"/>
        </w:rPr>
      </w:pPr>
      <w:proofErr w:type="gramStart"/>
      <w:r w:rsidRPr="004B2B74">
        <w:rPr>
          <w:rFonts w:ascii="Times New Roman" w:cs="Times New Roman"/>
          <w:sz w:val="22"/>
          <w:szCs w:val="22"/>
        </w:rPr>
        <w:t>Forward(</w:t>
      </w:r>
      <w:proofErr w:type="gramEnd"/>
      <w:r w:rsidRPr="004B2B74">
        <w:rPr>
          <w:rFonts w:ascii="Times New Roman" w:cs="Times New Roman"/>
          <w:sz w:val="22"/>
          <w:szCs w:val="22"/>
        </w:rPr>
        <w:t>);</w:t>
      </w:r>
    </w:p>
    <w:p w14:paraId="0714174E" w14:textId="3A39D74C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600" w:firstLine="132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/>
          <w:sz w:val="22"/>
          <w:szCs w:val="22"/>
        </w:rPr>
        <w:t>delay_</w:t>
      </w:r>
      <w:proofErr w:type="gramStart"/>
      <w:r w:rsidRPr="004B2B74">
        <w:rPr>
          <w:rFonts w:ascii="Times New Roman" w:cs="Times New Roman"/>
          <w:sz w:val="22"/>
          <w:szCs w:val="22"/>
        </w:rPr>
        <w:t>ms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500);</w:t>
      </w:r>
    </w:p>
    <w:p w14:paraId="47A992DD" w14:textId="594E6104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600" w:firstLine="1320"/>
        <w:rPr>
          <w:rFonts w:ascii="Times New Roman" w:cs="Times New Roman"/>
          <w:sz w:val="22"/>
          <w:szCs w:val="22"/>
        </w:rPr>
      </w:pPr>
      <w:proofErr w:type="gramStart"/>
      <w:r w:rsidRPr="004B2B74">
        <w:rPr>
          <w:rFonts w:ascii="Times New Roman" w:cs="Times New Roman"/>
          <w:sz w:val="22"/>
          <w:szCs w:val="22"/>
        </w:rPr>
        <w:t>Rightward(</w:t>
      </w:r>
      <w:proofErr w:type="gramEnd"/>
      <w:r w:rsidRPr="004B2B74">
        <w:rPr>
          <w:rFonts w:ascii="Times New Roman" w:cs="Times New Roman"/>
          <w:sz w:val="22"/>
          <w:szCs w:val="22"/>
        </w:rPr>
        <w:t>);</w:t>
      </w:r>
    </w:p>
    <w:p w14:paraId="1D10D388" w14:textId="7E70C7AF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600" w:firstLine="13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if(pitch==0)</w:t>
      </w:r>
    </w:p>
    <w:p w14:paraId="298FCFF7" w14:textId="4639E10E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600" w:firstLine="13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{</w:t>
      </w:r>
    </w:p>
    <w:p w14:paraId="0D29FC1E" w14:textId="30203CA9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700" w:firstLine="1540"/>
        <w:rPr>
          <w:rFonts w:ascii="Times New Roman" w:cs="Times New Roman"/>
          <w:sz w:val="22"/>
          <w:szCs w:val="22"/>
        </w:rPr>
      </w:pPr>
      <w:proofErr w:type="gramStart"/>
      <w:r w:rsidRPr="004B2B74">
        <w:rPr>
          <w:rFonts w:ascii="Times New Roman" w:cs="Times New Roman"/>
          <w:sz w:val="22"/>
          <w:szCs w:val="22"/>
        </w:rPr>
        <w:t>Forward(</w:t>
      </w:r>
      <w:proofErr w:type="gramEnd"/>
      <w:r w:rsidRPr="004B2B74">
        <w:rPr>
          <w:rFonts w:ascii="Times New Roman" w:cs="Times New Roman"/>
          <w:sz w:val="22"/>
          <w:szCs w:val="22"/>
        </w:rPr>
        <w:t>);</w:t>
      </w:r>
    </w:p>
    <w:p w14:paraId="1EB9C605" w14:textId="1ABE633F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700" w:firstLine="1540"/>
        <w:rPr>
          <w:rFonts w:ascii="Times New Roman" w:cs="Times New Roman"/>
          <w:sz w:val="22"/>
          <w:szCs w:val="22"/>
        </w:rPr>
      </w:pPr>
      <w:proofErr w:type="spellStart"/>
      <w:r w:rsidRPr="004B2B74">
        <w:rPr>
          <w:rFonts w:ascii="Times New Roman" w:cs="Times New Roman"/>
          <w:sz w:val="22"/>
          <w:szCs w:val="22"/>
        </w:rPr>
        <w:t>delay_</w:t>
      </w:r>
      <w:proofErr w:type="gramStart"/>
      <w:r w:rsidRPr="004B2B74">
        <w:rPr>
          <w:rFonts w:ascii="Times New Roman" w:cs="Times New Roman"/>
          <w:sz w:val="22"/>
          <w:szCs w:val="22"/>
        </w:rPr>
        <w:t>ms</w:t>
      </w:r>
      <w:proofErr w:type="spellEnd"/>
      <w:r w:rsidRPr="004B2B74">
        <w:rPr>
          <w:rFonts w:ascii="Times New Roman" w:cs="Times New Roman"/>
          <w:sz w:val="22"/>
          <w:szCs w:val="22"/>
        </w:rPr>
        <w:t>(</w:t>
      </w:r>
      <w:proofErr w:type="gramEnd"/>
      <w:r w:rsidRPr="004B2B74">
        <w:rPr>
          <w:rFonts w:ascii="Times New Roman" w:cs="Times New Roman"/>
          <w:sz w:val="22"/>
          <w:szCs w:val="22"/>
        </w:rPr>
        <w:t>500);</w:t>
      </w:r>
    </w:p>
    <w:p w14:paraId="57EE6D5B" w14:textId="116FA9A8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700" w:firstLine="1540"/>
        <w:rPr>
          <w:rFonts w:ascii="Times New Roman" w:cs="Times New Roman"/>
          <w:sz w:val="22"/>
          <w:szCs w:val="22"/>
        </w:rPr>
      </w:pPr>
      <w:proofErr w:type="gramStart"/>
      <w:r w:rsidRPr="004B2B74">
        <w:rPr>
          <w:rFonts w:ascii="Times New Roman" w:cs="Times New Roman"/>
          <w:sz w:val="22"/>
          <w:szCs w:val="22"/>
        </w:rPr>
        <w:t>Rightward(</w:t>
      </w:r>
      <w:proofErr w:type="gramEnd"/>
      <w:r w:rsidRPr="004B2B74">
        <w:rPr>
          <w:rFonts w:ascii="Times New Roman" w:cs="Times New Roman"/>
          <w:sz w:val="22"/>
          <w:szCs w:val="22"/>
        </w:rPr>
        <w:t>);</w:t>
      </w:r>
    </w:p>
    <w:p w14:paraId="503B5E34" w14:textId="1099DB71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600" w:firstLine="13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}</w:t>
      </w:r>
    </w:p>
    <w:p w14:paraId="4610E828" w14:textId="24EA6BEE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500" w:firstLine="110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}</w:t>
      </w:r>
    </w:p>
    <w:p w14:paraId="66DE6B48" w14:textId="7DC695CC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400" w:firstLine="88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}</w:t>
      </w:r>
    </w:p>
    <w:p w14:paraId="55241C14" w14:textId="19693325" w:rsidR="00414AD5" w:rsidRPr="004B2B74" w:rsidRDefault="00414AD5" w:rsidP="00AA0079">
      <w:pPr>
        <w:pStyle w:val="a9"/>
        <w:tabs>
          <w:tab w:val="right" w:leader="dot" w:pos="8429"/>
        </w:tabs>
        <w:spacing w:before="19"/>
        <w:ind w:firstLineChars="300" w:firstLine="66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}</w:t>
      </w:r>
    </w:p>
    <w:p w14:paraId="546F3592" w14:textId="77777777" w:rsidR="004B2B74" w:rsidRPr="004B2B74" w:rsidRDefault="004B2B74" w:rsidP="00AA0079">
      <w:pPr>
        <w:pStyle w:val="a9"/>
        <w:tabs>
          <w:tab w:val="right" w:leader="dot" w:pos="8429"/>
        </w:tabs>
        <w:spacing w:before="19"/>
        <w:ind w:firstLineChars="200" w:firstLine="44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}</w:t>
      </w:r>
    </w:p>
    <w:p w14:paraId="12D90A60" w14:textId="77777777" w:rsidR="004B2B74" w:rsidRPr="004B2B74" w:rsidRDefault="004B2B74" w:rsidP="00AA0079">
      <w:pPr>
        <w:pStyle w:val="a9"/>
        <w:tabs>
          <w:tab w:val="right" w:leader="dot" w:pos="8429"/>
        </w:tabs>
        <w:spacing w:before="19"/>
        <w:ind w:firstLineChars="100" w:firstLine="220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}</w:t>
      </w:r>
    </w:p>
    <w:p w14:paraId="2B6FAE9D" w14:textId="77777777" w:rsidR="004B2B74" w:rsidRPr="004B2B74" w:rsidRDefault="004B2B74" w:rsidP="004B2B74">
      <w:pPr>
        <w:pStyle w:val="a9"/>
        <w:tabs>
          <w:tab w:val="right" w:leader="dot" w:pos="8429"/>
        </w:tabs>
        <w:spacing w:before="19"/>
        <w:rPr>
          <w:rFonts w:ascii="Times New Roman" w:cs="Times New Roman"/>
          <w:sz w:val="22"/>
          <w:szCs w:val="22"/>
        </w:rPr>
      </w:pPr>
      <w:r w:rsidRPr="004B2B74">
        <w:rPr>
          <w:rFonts w:ascii="Times New Roman" w:cs="Times New Roman"/>
          <w:sz w:val="22"/>
          <w:szCs w:val="22"/>
        </w:rPr>
        <w:t>}</w:t>
      </w:r>
    </w:p>
    <w:p w14:paraId="73DBDB0B" w14:textId="77777777" w:rsidR="004B2B74" w:rsidRPr="00414AD5" w:rsidRDefault="004B2B74" w:rsidP="00414AD5">
      <w:pPr>
        <w:pStyle w:val="a9"/>
        <w:tabs>
          <w:tab w:val="right" w:leader="dot" w:pos="8429"/>
        </w:tabs>
        <w:spacing w:before="19"/>
        <w:rPr>
          <w:rFonts w:ascii="Times New Roman" w:cs="Times New Roman"/>
        </w:rPr>
      </w:pPr>
    </w:p>
    <w:sectPr w:rsidR="004B2B74" w:rsidRPr="00414AD5" w:rsidSect="00F45BA5">
      <w:pgSz w:w="11910" w:h="16840"/>
      <w:pgMar w:top="1600" w:right="1440" w:bottom="1380" w:left="1680" w:header="0" w:footer="119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DCC1" w14:textId="77777777" w:rsidR="006048AC" w:rsidRDefault="006048AC">
      <w:pPr>
        <w:spacing w:line="240" w:lineRule="auto"/>
        <w:ind w:firstLine="480"/>
      </w:pPr>
      <w:r>
        <w:separator/>
      </w:r>
    </w:p>
  </w:endnote>
  <w:endnote w:type="continuationSeparator" w:id="0">
    <w:p w14:paraId="73527534" w14:textId="77777777" w:rsidR="006048AC" w:rsidRDefault="006048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6788" w14:textId="77777777" w:rsidR="007D2DBB" w:rsidRDefault="007D2DB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AD43" w14:textId="3C7CBE15" w:rsidR="00F25C41" w:rsidRDefault="00F25C41" w:rsidP="004F398B">
    <w:pPr>
      <w:pStyle w:val="a3"/>
      <w:ind w:right="180" w:firstLine="360"/>
      <w:jc w:val="right"/>
    </w:pPr>
  </w:p>
  <w:p w14:paraId="3C57B541" w14:textId="77777777" w:rsidR="005A5269" w:rsidRDefault="005A526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1A7F" w14:textId="77777777" w:rsidR="007D2DBB" w:rsidRDefault="007D2DBB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22964" w14:textId="4F62ABE9" w:rsidR="00F25C41" w:rsidRDefault="00F25C41" w:rsidP="004F398B">
    <w:pPr>
      <w:pStyle w:val="a3"/>
      <w:ind w:firstLine="360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53B5A" w14:textId="77777777" w:rsidR="00A67AE7" w:rsidRDefault="00A67AE7" w:rsidP="004F398B">
    <w:pPr>
      <w:pStyle w:val="a3"/>
      <w:ind w:firstLine="36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4EB8E" w14:textId="77777777" w:rsidR="006048AC" w:rsidRDefault="006048AC">
      <w:pPr>
        <w:spacing w:line="240" w:lineRule="auto"/>
        <w:ind w:firstLine="480"/>
      </w:pPr>
      <w:r>
        <w:separator/>
      </w:r>
    </w:p>
  </w:footnote>
  <w:footnote w:type="continuationSeparator" w:id="0">
    <w:p w14:paraId="1D2CEB9D" w14:textId="77777777" w:rsidR="006048AC" w:rsidRDefault="006048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99093" w14:textId="77777777" w:rsidR="007D2DBB" w:rsidRDefault="007D2DB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0E3D" w14:textId="77777777" w:rsidR="005A5269" w:rsidRDefault="005A526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A015" w14:textId="77777777" w:rsidR="007D2DBB" w:rsidRDefault="007D2DB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6CC8BF"/>
    <w:multiLevelType w:val="singleLevel"/>
    <w:tmpl w:val="9A6CC8B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1130" w:hanging="301"/>
      </w:pPr>
    </w:lvl>
    <w:lvl w:ilvl="1">
      <w:start w:val="1"/>
      <w:numFmt w:val="decimal"/>
      <w:lvlText w:val="%1.%2"/>
      <w:lvlJc w:val="left"/>
      <w:pPr>
        <w:ind w:left="1130" w:hanging="301"/>
      </w:pPr>
      <w:rPr>
        <w:rFonts w:ascii="Times New Roman" w:hAnsi="Times New Roman" w:cs="Times New Roman"/>
        <w:b/>
        <w:bCs/>
        <w:w w:val="100"/>
        <w:sz w:val="22"/>
        <w:szCs w:val="22"/>
      </w:rPr>
    </w:lvl>
    <w:lvl w:ilvl="2">
      <w:numFmt w:val="bullet"/>
      <w:lvlText w:val="•"/>
      <w:lvlJc w:val="left"/>
      <w:pPr>
        <w:ind w:left="2668" w:hanging="301"/>
      </w:pPr>
    </w:lvl>
    <w:lvl w:ilvl="3">
      <w:numFmt w:val="bullet"/>
      <w:lvlText w:val="•"/>
      <w:lvlJc w:val="left"/>
      <w:pPr>
        <w:ind w:left="3433" w:hanging="301"/>
      </w:pPr>
    </w:lvl>
    <w:lvl w:ilvl="4">
      <w:numFmt w:val="bullet"/>
      <w:lvlText w:val="•"/>
      <w:lvlJc w:val="left"/>
      <w:pPr>
        <w:ind w:left="4197" w:hanging="301"/>
      </w:pPr>
    </w:lvl>
    <w:lvl w:ilvl="5">
      <w:numFmt w:val="bullet"/>
      <w:lvlText w:val="•"/>
      <w:lvlJc w:val="left"/>
      <w:pPr>
        <w:ind w:left="4962" w:hanging="301"/>
      </w:pPr>
    </w:lvl>
    <w:lvl w:ilvl="6">
      <w:numFmt w:val="bullet"/>
      <w:lvlText w:val="•"/>
      <w:lvlJc w:val="left"/>
      <w:pPr>
        <w:ind w:left="5726" w:hanging="301"/>
      </w:pPr>
    </w:lvl>
    <w:lvl w:ilvl="7">
      <w:numFmt w:val="bullet"/>
      <w:lvlText w:val="•"/>
      <w:lvlJc w:val="left"/>
      <w:pPr>
        <w:ind w:left="6491" w:hanging="301"/>
      </w:pPr>
    </w:lvl>
    <w:lvl w:ilvl="8">
      <w:numFmt w:val="bullet"/>
      <w:lvlText w:val="•"/>
      <w:lvlJc w:val="left"/>
      <w:pPr>
        <w:ind w:left="7255" w:hanging="301"/>
      </w:pPr>
    </w:lvl>
  </w:abstractNum>
  <w:abstractNum w:abstractNumId="2" w15:restartNumberingAfterBreak="0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1130" w:hanging="301"/>
      </w:pPr>
    </w:lvl>
    <w:lvl w:ilvl="1">
      <w:start w:val="1"/>
      <w:numFmt w:val="decimal"/>
      <w:lvlText w:val="%1.%2"/>
      <w:lvlJc w:val="left"/>
      <w:pPr>
        <w:ind w:left="1130" w:hanging="301"/>
      </w:pPr>
      <w:rPr>
        <w:rFonts w:ascii="Times New Roman" w:hAnsi="Times New Roman" w:cs="Times New Roman"/>
        <w:b/>
        <w:bCs/>
        <w:w w:val="100"/>
        <w:sz w:val="22"/>
        <w:szCs w:val="22"/>
      </w:rPr>
    </w:lvl>
    <w:lvl w:ilvl="2">
      <w:numFmt w:val="bullet"/>
      <w:lvlText w:val="•"/>
      <w:lvlJc w:val="left"/>
      <w:pPr>
        <w:ind w:left="2668" w:hanging="301"/>
      </w:pPr>
    </w:lvl>
    <w:lvl w:ilvl="3">
      <w:numFmt w:val="bullet"/>
      <w:lvlText w:val="•"/>
      <w:lvlJc w:val="left"/>
      <w:pPr>
        <w:ind w:left="3433" w:hanging="301"/>
      </w:pPr>
    </w:lvl>
    <w:lvl w:ilvl="4">
      <w:numFmt w:val="bullet"/>
      <w:lvlText w:val="•"/>
      <w:lvlJc w:val="left"/>
      <w:pPr>
        <w:ind w:left="4197" w:hanging="301"/>
      </w:pPr>
    </w:lvl>
    <w:lvl w:ilvl="5">
      <w:numFmt w:val="bullet"/>
      <w:lvlText w:val="•"/>
      <w:lvlJc w:val="left"/>
      <w:pPr>
        <w:ind w:left="4962" w:hanging="301"/>
      </w:pPr>
    </w:lvl>
    <w:lvl w:ilvl="6">
      <w:numFmt w:val="bullet"/>
      <w:lvlText w:val="•"/>
      <w:lvlJc w:val="left"/>
      <w:pPr>
        <w:ind w:left="5726" w:hanging="301"/>
      </w:pPr>
    </w:lvl>
    <w:lvl w:ilvl="7">
      <w:numFmt w:val="bullet"/>
      <w:lvlText w:val="•"/>
      <w:lvlJc w:val="left"/>
      <w:pPr>
        <w:ind w:left="6491" w:hanging="301"/>
      </w:pPr>
    </w:lvl>
    <w:lvl w:ilvl="8">
      <w:numFmt w:val="bullet"/>
      <w:lvlText w:val="•"/>
      <w:lvlJc w:val="left"/>
      <w:pPr>
        <w:ind w:left="7255" w:hanging="301"/>
      </w:pPr>
    </w:lvl>
  </w:abstractNum>
  <w:abstractNum w:abstractNumId="3" w15:restartNumberingAfterBreak="0">
    <w:nsid w:val="00000404"/>
    <w:multiLevelType w:val="multilevel"/>
    <w:tmpl w:val="00000887"/>
    <w:lvl w:ilvl="0">
      <w:start w:val="3"/>
      <w:numFmt w:val="decimal"/>
      <w:lvlText w:val="%1"/>
      <w:lvlJc w:val="left"/>
      <w:pPr>
        <w:ind w:left="1200" w:hanging="360"/>
      </w:pPr>
    </w:lvl>
    <w:lvl w:ilvl="1">
      <w:start w:val="1"/>
      <w:numFmt w:val="decimal"/>
      <w:lvlText w:val="%1.%2"/>
      <w:lvlJc w:val="left"/>
      <w:pPr>
        <w:ind w:left="1200" w:hanging="360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2716" w:hanging="360"/>
      </w:pPr>
    </w:lvl>
    <w:lvl w:ilvl="3">
      <w:numFmt w:val="bullet"/>
      <w:lvlText w:val="•"/>
      <w:lvlJc w:val="left"/>
      <w:pPr>
        <w:ind w:left="3475" w:hanging="360"/>
      </w:pPr>
    </w:lvl>
    <w:lvl w:ilvl="4">
      <w:numFmt w:val="bullet"/>
      <w:lvlText w:val="•"/>
      <w:lvlJc w:val="left"/>
      <w:pPr>
        <w:ind w:left="4233" w:hanging="360"/>
      </w:pPr>
    </w:lvl>
    <w:lvl w:ilvl="5">
      <w:numFmt w:val="bullet"/>
      <w:lvlText w:val="•"/>
      <w:lvlJc w:val="left"/>
      <w:pPr>
        <w:ind w:left="4992" w:hanging="360"/>
      </w:pPr>
    </w:lvl>
    <w:lvl w:ilvl="6">
      <w:numFmt w:val="bullet"/>
      <w:lvlText w:val="•"/>
      <w:lvlJc w:val="left"/>
      <w:pPr>
        <w:ind w:left="5750" w:hanging="360"/>
      </w:pPr>
    </w:lvl>
    <w:lvl w:ilvl="7">
      <w:numFmt w:val="bullet"/>
      <w:lvlText w:val="•"/>
      <w:lvlJc w:val="left"/>
      <w:pPr>
        <w:ind w:left="6509" w:hanging="360"/>
      </w:pPr>
    </w:lvl>
    <w:lvl w:ilvl="8">
      <w:numFmt w:val="bullet"/>
      <w:lvlText w:val="•"/>
      <w:lvlJc w:val="left"/>
      <w:pPr>
        <w:ind w:left="7267" w:hanging="360"/>
      </w:pPr>
    </w:lvl>
  </w:abstractNum>
  <w:abstractNum w:abstractNumId="4" w15:restartNumberingAfterBreak="0">
    <w:nsid w:val="00000405"/>
    <w:multiLevelType w:val="multilevel"/>
    <w:tmpl w:val="00000888"/>
    <w:lvl w:ilvl="0">
      <w:start w:val="2"/>
      <w:numFmt w:val="decimal"/>
      <w:lvlText w:val="%1）"/>
      <w:lvlJc w:val="left"/>
      <w:pPr>
        <w:ind w:left="958" w:hanging="361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742" w:hanging="361"/>
      </w:pPr>
    </w:lvl>
    <w:lvl w:ilvl="2">
      <w:numFmt w:val="bullet"/>
      <w:lvlText w:val="•"/>
      <w:lvlJc w:val="left"/>
      <w:pPr>
        <w:ind w:left="2524" w:hanging="361"/>
      </w:pPr>
    </w:lvl>
    <w:lvl w:ilvl="3">
      <w:numFmt w:val="bullet"/>
      <w:lvlText w:val="•"/>
      <w:lvlJc w:val="left"/>
      <w:pPr>
        <w:ind w:left="3307" w:hanging="361"/>
      </w:pPr>
    </w:lvl>
    <w:lvl w:ilvl="4">
      <w:numFmt w:val="bullet"/>
      <w:lvlText w:val="•"/>
      <w:lvlJc w:val="left"/>
      <w:pPr>
        <w:ind w:left="4089" w:hanging="361"/>
      </w:pPr>
    </w:lvl>
    <w:lvl w:ilvl="5">
      <w:numFmt w:val="bullet"/>
      <w:lvlText w:val="•"/>
      <w:lvlJc w:val="left"/>
      <w:pPr>
        <w:ind w:left="4872" w:hanging="361"/>
      </w:pPr>
    </w:lvl>
    <w:lvl w:ilvl="6">
      <w:numFmt w:val="bullet"/>
      <w:lvlText w:val="•"/>
      <w:lvlJc w:val="left"/>
      <w:pPr>
        <w:ind w:left="5654" w:hanging="361"/>
      </w:pPr>
    </w:lvl>
    <w:lvl w:ilvl="7">
      <w:numFmt w:val="bullet"/>
      <w:lvlText w:val="•"/>
      <w:lvlJc w:val="left"/>
      <w:pPr>
        <w:ind w:left="6437" w:hanging="361"/>
      </w:pPr>
    </w:lvl>
    <w:lvl w:ilvl="8">
      <w:numFmt w:val="bullet"/>
      <w:lvlText w:val="•"/>
      <w:lvlJc w:val="left"/>
      <w:pPr>
        <w:ind w:left="7219" w:hanging="361"/>
      </w:pPr>
    </w:lvl>
  </w:abstractNum>
  <w:abstractNum w:abstractNumId="5" w15:restartNumberingAfterBreak="0">
    <w:nsid w:val="00000406"/>
    <w:multiLevelType w:val="multilevel"/>
    <w:tmpl w:val="00000889"/>
    <w:lvl w:ilvl="0">
      <w:start w:val="3"/>
      <w:numFmt w:val="decimal"/>
      <w:lvlText w:val="%1"/>
      <w:lvlJc w:val="left"/>
      <w:pPr>
        <w:ind w:left="1229" w:hanging="301"/>
      </w:pPr>
    </w:lvl>
    <w:lvl w:ilvl="1">
      <w:start w:val="1"/>
      <w:numFmt w:val="decimal"/>
      <w:lvlText w:val="%1.%2"/>
      <w:lvlJc w:val="left"/>
      <w:pPr>
        <w:ind w:left="1229" w:hanging="301"/>
      </w:pPr>
      <w:rPr>
        <w:rFonts w:ascii="Times New Roman" w:hAnsi="Times New Roman" w:cs="Times New Roman"/>
        <w:b/>
        <w:bCs/>
        <w:w w:val="100"/>
        <w:sz w:val="22"/>
        <w:szCs w:val="22"/>
      </w:rPr>
    </w:lvl>
    <w:lvl w:ilvl="2">
      <w:numFmt w:val="bullet"/>
      <w:lvlText w:val="•"/>
      <w:lvlJc w:val="left"/>
      <w:pPr>
        <w:ind w:left="2732" w:hanging="301"/>
      </w:pPr>
    </w:lvl>
    <w:lvl w:ilvl="3">
      <w:numFmt w:val="bullet"/>
      <w:lvlText w:val="•"/>
      <w:lvlJc w:val="left"/>
      <w:pPr>
        <w:ind w:left="3489" w:hanging="301"/>
      </w:pPr>
    </w:lvl>
    <w:lvl w:ilvl="4">
      <w:numFmt w:val="bullet"/>
      <w:lvlText w:val="•"/>
      <w:lvlJc w:val="left"/>
      <w:pPr>
        <w:ind w:left="4245" w:hanging="301"/>
      </w:pPr>
    </w:lvl>
    <w:lvl w:ilvl="5">
      <w:numFmt w:val="bullet"/>
      <w:lvlText w:val="•"/>
      <w:lvlJc w:val="left"/>
      <w:pPr>
        <w:ind w:left="5002" w:hanging="301"/>
      </w:pPr>
    </w:lvl>
    <w:lvl w:ilvl="6">
      <w:numFmt w:val="bullet"/>
      <w:lvlText w:val="•"/>
      <w:lvlJc w:val="left"/>
      <w:pPr>
        <w:ind w:left="5758" w:hanging="301"/>
      </w:pPr>
    </w:lvl>
    <w:lvl w:ilvl="7">
      <w:numFmt w:val="bullet"/>
      <w:lvlText w:val="•"/>
      <w:lvlJc w:val="left"/>
      <w:pPr>
        <w:ind w:left="6515" w:hanging="301"/>
      </w:pPr>
    </w:lvl>
    <w:lvl w:ilvl="8">
      <w:numFmt w:val="bullet"/>
      <w:lvlText w:val="•"/>
      <w:lvlJc w:val="left"/>
      <w:pPr>
        <w:ind w:left="7271" w:hanging="301"/>
      </w:pPr>
    </w:lvl>
  </w:abstractNum>
  <w:abstractNum w:abstractNumId="6" w15:restartNumberingAfterBreak="0">
    <w:nsid w:val="00000407"/>
    <w:multiLevelType w:val="multilevel"/>
    <w:tmpl w:val="0000088A"/>
    <w:lvl w:ilvl="0">
      <w:start w:val="1"/>
      <w:numFmt w:val="decimal"/>
      <w:lvlText w:val="%1)"/>
      <w:lvlJc w:val="left"/>
      <w:pPr>
        <w:ind w:left="117" w:hanging="201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986" w:hanging="201"/>
      </w:pPr>
    </w:lvl>
    <w:lvl w:ilvl="2">
      <w:numFmt w:val="bullet"/>
      <w:lvlText w:val="•"/>
      <w:lvlJc w:val="left"/>
      <w:pPr>
        <w:ind w:left="1852" w:hanging="201"/>
      </w:pPr>
    </w:lvl>
    <w:lvl w:ilvl="3">
      <w:numFmt w:val="bullet"/>
      <w:lvlText w:val="•"/>
      <w:lvlJc w:val="left"/>
      <w:pPr>
        <w:ind w:left="2719" w:hanging="201"/>
      </w:pPr>
    </w:lvl>
    <w:lvl w:ilvl="4">
      <w:numFmt w:val="bullet"/>
      <w:lvlText w:val="•"/>
      <w:lvlJc w:val="left"/>
      <w:pPr>
        <w:ind w:left="3585" w:hanging="201"/>
      </w:pPr>
    </w:lvl>
    <w:lvl w:ilvl="5">
      <w:numFmt w:val="bullet"/>
      <w:lvlText w:val="•"/>
      <w:lvlJc w:val="left"/>
      <w:pPr>
        <w:ind w:left="4452" w:hanging="201"/>
      </w:pPr>
    </w:lvl>
    <w:lvl w:ilvl="6">
      <w:numFmt w:val="bullet"/>
      <w:lvlText w:val="•"/>
      <w:lvlJc w:val="left"/>
      <w:pPr>
        <w:ind w:left="5318" w:hanging="201"/>
      </w:pPr>
    </w:lvl>
    <w:lvl w:ilvl="7">
      <w:numFmt w:val="bullet"/>
      <w:lvlText w:val="•"/>
      <w:lvlJc w:val="left"/>
      <w:pPr>
        <w:ind w:left="6185" w:hanging="201"/>
      </w:pPr>
    </w:lvl>
    <w:lvl w:ilvl="8">
      <w:numFmt w:val="bullet"/>
      <w:lvlText w:val="•"/>
      <w:lvlJc w:val="left"/>
      <w:pPr>
        <w:ind w:left="7051" w:hanging="201"/>
      </w:pPr>
    </w:lvl>
  </w:abstractNum>
  <w:abstractNum w:abstractNumId="7" w15:restartNumberingAfterBreak="0">
    <w:nsid w:val="00000408"/>
    <w:multiLevelType w:val="multilevel"/>
    <w:tmpl w:val="EC60E5DC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bullet"/>
      <w:lvlText w:val="•"/>
      <w:lvlJc w:val="left"/>
      <w:pPr>
        <w:ind w:left="1904" w:hanging="301"/>
      </w:pPr>
    </w:lvl>
    <w:lvl w:ilvl="2">
      <w:numFmt w:val="bullet"/>
      <w:lvlText w:val="•"/>
      <w:lvlJc w:val="left"/>
      <w:pPr>
        <w:ind w:left="2668" w:hanging="301"/>
      </w:pPr>
    </w:lvl>
    <w:lvl w:ilvl="3">
      <w:numFmt w:val="bullet"/>
      <w:lvlText w:val="•"/>
      <w:lvlJc w:val="left"/>
      <w:pPr>
        <w:ind w:left="3433" w:hanging="301"/>
      </w:pPr>
    </w:lvl>
    <w:lvl w:ilvl="4">
      <w:numFmt w:val="bullet"/>
      <w:lvlText w:val="•"/>
      <w:lvlJc w:val="left"/>
      <w:pPr>
        <w:ind w:left="4197" w:hanging="301"/>
      </w:pPr>
    </w:lvl>
    <w:lvl w:ilvl="5">
      <w:numFmt w:val="bullet"/>
      <w:lvlText w:val="•"/>
      <w:lvlJc w:val="left"/>
      <w:pPr>
        <w:ind w:left="4962" w:hanging="301"/>
      </w:pPr>
    </w:lvl>
    <w:lvl w:ilvl="6">
      <w:numFmt w:val="bullet"/>
      <w:lvlText w:val="•"/>
      <w:lvlJc w:val="left"/>
      <w:pPr>
        <w:ind w:left="5726" w:hanging="301"/>
      </w:pPr>
    </w:lvl>
    <w:lvl w:ilvl="7">
      <w:numFmt w:val="bullet"/>
      <w:lvlText w:val="•"/>
      <w:lvlJc w:val="left"/>
      <w:pPr>
        <w:ind w:left="6491" w:hanging="301"/>
      </w:pPr>
    </w:lvl>
    <w:lvl w:ilvl="8">
      <w:numFmt w:val="bullet"/>
      <w:lvlText w:val="•"/>
      <w:lvlJc w:val="left"/>
      <w:pPr>
        <w:ind w:left="7255" w:hanging="301"/>
      </w:pPr>
    </w:lvl>
  </w:abstractNum>
  <w:abstractNum w:abstractNumId="8" w15:restartNumberingAfterBreak="0">
    <w:nsid w:val="0000040A"/>
    <w:multiLevelType w:val="multilevel"/>
    <w:tmpl w:val="0000088D"/>
    <w:lvl w:ilvl="0">
      <w:start w:val="1"/>
      <w:numFmt w:val="decimal"/>
      <w:lvlText w:val="[%1]"/>
      <w:lvlJc w:val="left"/>
      <w:pPr>
        <w:ind w:left="540" w:hanging="420"/>
      </w:pPr>
      <w:rPr>
        <w:rFonts w:ascii="宋体" w:hAnsi="Times New Roman" w:cs="宋体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364" w:hanging="420"/>
      </w:pPr>
    </w:lvl>
    <w:lvl w:ilvl="2">
      <w:numFmt w:val="bullet"/>
      <w:lvlText w:val="•"/>
      <w:lvlJc w:val="left"/>
      <w:pPr>
        <w:ind w:left="2189" w:hanging="420"/>
      </w:pPr>
    </w:lvl>
    <w:lvl w:ilvl="3">
      <w:numFmt w:val="bullet"/>
      <w:lvlText w:val="•"/>
      <w:lvlJc w:val="left"/>
      <w:pPr>
        <w:ind w:left="3013" w:hanging="420"/>
      </w:pPr>
    </w:lvl>
    <w:lvl w:ilvl="4">
      <w:numFmt w:val="bullet"/>
      <w:lvlText w:val="•"/>
      <w:lvlJc w:val="left"/>
      <w:pPr>
        <w:ind w:left="3838" w:hanging="420"/>
      </w:pPr>
    </w:lvl>
    <w:lvl w:ilvl="5">
      <w:numFmt w:val="bullet"/>
      <w:lvlText w:val="•"/>
      <w:lvlJc w:val="left"/>
      <w:pPr>
        <w:ind w:left="4663" w:hanging="420"/>
      </w:pPr>
    </w:lvl>
    <w:lvl w:ilvl="6">
      <w:numFmt w:val="bullet"/>
      <w:lvlText w:val="•"/>
      <w:lvlJc w:val="left"/>
      <w:pPr>
        <w:ind w:left="5487" w:hanging="420"/>
      </w:pPr>
    </w:lvl>
    <w:lvl w:ilvl="7">
      <w:numFmt w:val="bullet"/>
      <w:lvlText w:val="•"/>
      <w:lvlJc w:val="left"/>
      <w:pPr>
        <w:ind w:left="6312" w:hanging="420"/>
      </w:pPr>
    </w:lvl>
    <w:lvl w:ilvl="8">
      <w:numFmt w:val="bullet"/>
      <w:lvlText w:val="•"/>
      <w:lvlJc w:val="left"/>
      <w:pPr>
        <w:ind w:left="7136" w:hanging="420"/>
      </w:pPr>
    </w:lvl>
  </w:abstractNum>
  <w:abstractNum w:abstractNumId="9" w15:restartNumberingAfterBreak="0">
    <w:nsid w:val="02C44B2B"/>
    <w:multiLevelType w:val="multilevel"/>
    <w:tmpl w:val="02C44B2B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65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79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58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72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651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7657"/>
        </w:tabs>
        <w:ind w:left="4677" w:hanging="1700"/>
      </w:pPr>
      <w:rPr>
        <w:rFonts w:hint="eastAsia"/>
      </w:rPr>
    </w:lvl>
  </w:abstractNum>
  <w:abstractNum w:abstractNumId="10" w15:restartNumberingAfterBreak="0">
    <w:nsid w:val="4C5348B6"/>
    <w:multiLevelType w:val="multilevel"/>
    <w:tmpl w:val="73C4AF68"/>
    <w:lvl w:ilvl="0">
      <w:start w:val="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4"/>
      <w:numFmt w:val="decimal"/>
      <w:lvlText w:val="%1.%2、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cs="Times New Roman" w:hint="default"/>
      </w:rPr>
    </w:lvl>
  </w:abstractNum>
  <w:num w:numId="1" w16cid:durableId="313995128">
    <w:abstractNumId w:val="9"/>
  </w:num>
  <w:num w:numId="2" w16cid:durableId="1984042005">
    <w:abstractNumId w:val="0"/>
  </w:num>
  <w:num w:numId="3" w16cid:durableId="125240168">
    <w:abstractNumId w:val="7"/>
  </w:num>
  <w:num w:numId="4" w16cid:durableId="19939405">
    <w:abstractNumId w:val="6"/>
  </w:num>
  <w:num w:numId="5" w16cid:durableId="1628925540">
    <w:abstractNumId w:val="5"/>
  </w:num>
  <w:num w:numId="6" w16cid:durableId="247664137">
    <w:abstractNumId w:val="4"/>
  </w:num>
  <w:num w:numId="7" w16cid:durableId="824468796">
    <w:abstractNumId w:val="3"/>
  </w:num>
  <w:num w:numId="8" w16cid:durableId="1047024751">
    <w:abstractNumId w:val="2"/>
  </w:num>
  <w:num w:numId="9" w16cid:durableId="645088615">
    <w:abstractNumId w:val="1"/>
  </w:num>
  <w:num w:numId="10" w16cid:durableId="1466309493">
    <w:abstractNumId w:val="10"/>
  </w:num>
  <w:num w:numId="11" w16cid:durableId="6677506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QxMzNmOWEzYmEyMzM0YzI5YzZkODA4MzkxYzdkNDcifQ=="/>
  </w:docVars>
  <w:rsids>
    <w:rsidRoot w:val="005A5269"/>
    <w:rsid w:val="000200DE"/>
    <w:rsid w:val="000963F0"/>
    <w:rsid w:val="00152700"/>
    <w:rsid w:val="00190F94"/>
    <w:rsid w:val="001B6BFB"/>
    <w:rsid w:val="001D1783"/>
    <w:rsid w:val="00291541"/>
    <w:rsid w:val="002F60EA"/>
    <w:rsid w:val="0030663F"/>
    <w:rsid w:val="003306AB"/>
    <w:rsid w:val="00350C14"/>
    <w:rsid w:val="00372B7F"/>
    <w:rsid w:val="00392220"/>
    <w:rsid w:val="00414AD5"/>
    <w:rsid w:val="00427A4A"/>
    <w:rsid w:val="0047633B"/>
    <w:rsid w:val="004B2B74"/>
    <w:rsid w:val="004F398B"/>
    <w:rsid w:val="00542A0D"/>
    <w:rsid w:val="00565EF6"/>
    <w:rsid w:val="00577D83"/>
    <w:rsid w:val="005A5269"/>
    <w:rsid w:val="005B64BD"/>
    <w:rsid w:val="006048AC"/>
    <w:rsid w:val="006474C0"/>
    <w:rsid w:val="0065107A"/>
    <w:rsid w:val="006823A1"/>
    <w:rsid w:val="00692270"/>
    <w:rsid w:val="006E2439"/>
    <w:rsid w:val="006F01FF"/>
    <w:rsid w:val="00743092"/>
    <w:rsid w:val="007D2DBB"/>
    <w:rsid w:val="008A6A20"/>
    <w:rsid w:val="0091155E"/>
    <w:rsid w:val="00945FE0"/>
    <w:rsid w:val="00A06DE8"/>
    <w:rsid w:val="00A236A2"/>
    <w:rsid w:val="00A516EE"/>
    <w:rsid w:val="00A67AE7"/>
    <w:rsid w:val="00AA0079"/>
    <w:rsid w:val="00AC03EB"/>
    <w:rsid w:val="00BA7F68"/>
    <w:rsid w:val="00C021ED"/>
    <w:rsid w:val="00C04FD3"/>
    <w:rsid w:val="00C13844"/>
    <w:rsid w:val="00D25C32"/>
    <w:rsid w:val="00D8405C"/>
    <w:rsid w:val="00E02A72"/>
    <w:rsid w:val="00E367E7"/>
    <w:rsid w:val="00EC1809"/>
    <w:rsid w:val="00EC5E83"/>
    <w:rsid w:val="00F25C41"/>
    <w:rsid w:val="00F45BA5"/>
    <w:rsid w:val="00F66CBE"/>
    <w:rsid w:val="00FE34C1"/>
    <w:rsid w:val="026D3223"/>
    <w:rsid w:val="074F5C2B"/>
    <w:rsid w:val="09532A47"/>
    <w:rsid w:val="0C21571B"/>
    <w:rsid w:val="17AD3428"/>
    <w:rsid w:val="1DEB6275"/>
    <w:rsid w:val="22CC18F1"/>
    <w:rsid w:val="29A9603F"/>
    <w:rsid w:val="2B1E7536"/>
    <w:rsid w:val="2E6372C7"/>
    <w:rsid w:val="33ED121E"/>
    <w:rsid w:val="34960DBF"/>
    <w:rsid w:val="38677367"/>
    <w:rsid w:val="3C762309"/>
    <w:rsid w:val="3CE2732F"/>
    <w:rsid w:val="3ED26D52"/>
    <w:rsid w:val="44F71EFD"/>
    <w:rsid w:val="464205C2"/>
    <w:rsid w:val="4D020153"/>
    <w:rsid w:val="4D64659D"/>
    <w:rsid w:val="4E3F3952"/>
    <w:rsid w:val="50DA3146"/>
    <w:rsid w:val="5183799A"/>
    <w:rsid w:val="5646571F"/>
    <w:rsid w:val="56BA5292"/>
    <w:rsid w:val="62C751AC"/>
    <w:rsid w:val="64785DA1"/>
    <w:rsid w:val="7B5241E5"/>
    <w:rsid w:val="7B564426"/>
    <w:rsid w:val="7ED2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478CE9E"/>
  <w15:docId w15:val="{5C713758-547C-4858-8691-2E09665B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40" w:lineRule="exact"/>
      <w:ind w:firstLineChars="200" w:firstLine="200"/>
      <w:jc w:val="both"/>
    </w:pPr>
    <w:rPr>
      <w:kern w:val="2"/>
      <w:sz w:val="24"/>
      <w:szCs w:val="21"/>
    </w:rPr>
  </w:style>
  <w:style w:type="paragraph" w:styleId="10">
    <w:name w:val="heading 1"/>
    <w:basedOn w:val="2"/>
    <w:next w:val="a"/>
    <w:qFormat/>
    <w:pPr>
      <w:outlineLvl w:val="0"/>
    </w:p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</w:pPr>
    <w:rPr>
      <w:rFonts w:ascii="宋体" w:hAnsi="宋体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6">
    <w:name w:val="Title"/>
    <w:basedOn w:val="a"/>
    <w:next w:val="a"/>
    <w:uiPriority w:val="10"/>
    <w:qFormat/>
    <w:pPr>
      <w:jc w:val="center"/>
      <w:outlineLvl w:val="0"/>
    </w:pPr>
    <w:rPr>
      <w:rFonts w:ascii="Cambria" w:eastAsia="黑体" w:hAnsi="Cambria"/>
      <w:bCs/>
      <w:sz w:val="32"/>
      <w:szCs w:val="32"/>
    </w:rPr>
  </w:style>
  <w:style w:type="paragraph" w:customStyle="1" w:styleId="a7">
    <w:name w:val="摘要"/>
    <w:basedOn w:val="a8"/>
    <w:next w:val="a"/>
    <w:qFormat/>
    <w:pPr>
      <w:spacing w:afterLines="0" w:after="0"/>
      <w:jc w:val="left"/>
    </w:pPr>
    <w:rPr>
      <w:rFonts w:ascii="Times New Roman" w:hAnsi="Times New Roman"/>
    </w:rPr>
  </w:style>
  <w:style w:type="paragraph" w:customStyle="1" w:styleId="a8">
    <w:name w:val="目录"/>
    <w:basedOn w:val="a"/>
    <w:next w:val="a"/>
    <w:qFormat/>
    <w:pPr>
      <w:spacing w:afterLines="100" w:after="100"/>
      <w:ind w:firstLineChars="0" w:firstLine="0"/>
      <w:jc w:val="center"/>
    </w:pPr>
    <w:rPr>
      <w:rFonts w:ascii="Arial" w:eastAsia="黑体" w:hAnsi="Arial" w:cs="Arial"/>
      <w:sz w:val="32"/>
      <w:szCs w:val="28"/>
    </w:rPr>
  </w:style>
  <w:style w:type="paragraph" w:customStyle="1" w:styleId="1">
    <w:name w:val="论文1级标题"/>
    <w:basedOn w:val="10"/>
    <w:next w:val="a"/>
    <w:qFormat/>
    <w:pPr>
      <w:numPr>
        <w:numId w:val="1"/>
      </w:numPr>
    </w:pPr>
    <w:rPr>
      <w:rFonts w:ascii="黑体" w:hAnsi="黑体"/>
      <w:sz w:val="28"/>
    </w:rPr>
  </w:style>
  <w:style w:type="paragraph" w:customStyle="1" w:styleId="Default">
    <w:name w:val="Default"/>
    <w:rsid w:val="0030663F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styleId="a9">
    <w:name w:val="Body Text"/>
    <w:basedOn w:val="a"/>
    <w:link w:val="aa"/>
    <w:uiPriority w:val="1"/>
    <w:qFormat/>
    <w:rsid w:val="0030663F"/>
    <w:pPr>
      <w:autoSpaceDE w:val="0"/>
      <w:autoSpaceDN w:val="0"/>
      <w:adjustRightInd w:val="0"/>
      <w:spacing w:line="240" w:lineRule="auto"/>
      <w:ind w:firstLineChars="0" w:firstLine="0"/>
      <w:jc w:val="left"/>
    </w:pPr>
    <w:rPr>
      <w:rFonts w:ascii="宋体" w:cs="宋体"/>
      <w:kern w:val="0"/>
      <w:szCs w:val="24"/>
    </w:rPr>
  </w:style>
  <w:style w:type="character" w:customStyle="1" w:styleId="aa">
    <w:name w:val="正文文本 字符"/>
    <w:basedOn w:val="a0"/>
    <w:link w:val="a9"/>
    <w:uiPriority w:val="1"/>
    <w:rsid w:val="0030663F"/>
    <w:rPr>
      <w:rFonts w:ascii="宋体" w:cs="宋体"/>
      <w:sz w:val="24"/>
      <w:szCs w:val="24"/>
    </w:rPr>
  </w:style>
  <w:style w:type="paragraph" w:styleId="ab">
    <w:name w:val="List Paragraph"/>
    <w:basedOn w:val="a"/>
    <w:uiPriority w:val="1"/>
    <w:qFormat/>
    <w:rsid w:val="0030663F"/>
    <w:pPr>
      <w:autoSpaceDE w:val="0"/>
      <w:autoSpaceDN w:val="0"/>
      <w:adjustRightInd w:val="0"/>
      <w:spacing w:line="240" w:lineRule="auto"/>
      <w:ind w:left="1130" w:firstLineChars="0" w:hanging="301"/>
      <w:jc w:val="left"/>
    </w:pPr>
    <w:rPr>
      <w:rFonts w:ascii="宋体" w:cs="宋体"/>
      <w:kern w:val="0"/>
      <w:szCs w:val="24"/>
    </w:rPr>
  </w:style>
  <w:style w:type="paragraph" w:styleId="ac">
    <w:name w:val="Date"/>
    <w:basedOn w:val="a"/>
    <w:next w:val="a"/>
    <w:link w:val="ad"/>
    <w:rsid w:val="00743092"/>
    <w:pPr>
      <w:ind w:leftChars="2500" w:left="100"/>
    </w:pPr>
  </w:style>
  <w:style w:type="character" w:customStyle="1" w:styleId="ad">
    <w:name w:val="日期 字符"/>
    <w:basedOn w:val="a0"/>
    <w:link w:val="ac"/>
    <w:rsid w:val="00743092"/>
    <w:rPr>
      <w:kern w:val="2"/>
      <w:sz w:val="24"/>
      <w:szCs w:val="21"/>
    </w:rPr>
  </w:style>
  <w:style w:type="table" w:styleId="ae">
    <w:name w:val="Table Grid"/>
    <w:basedOn w:val="a1"/>
    <w:rsid w:val="00A23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rsid w:val="00F25C41"/>
    <w:rPr>
      <w:kern w:val="2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F25C41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character" w:styleId="af">
    <w:name w:val="Hyperlink"/>
    <w:basedOn w:val="a0"/>
    <w:uiPriority w:val="99"/>
    <w:unhideWhenUsed/>
    <w:rsid w:val="00F25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icxbk.com/ask.html?words=%E5%BC%80%E5%8F%91%E6%9D%BF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D7A06-A2FB-4CDB-A001-B15A7C3B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3738</Words>
  <Characters>5871</Characters>
  <Application>Microsoft Office Word</Application>
  <DocSecurity>0</DocSecurity>
  <Lines>326</Lines>
  <Paragraphs>355</Paragraphs>
  <ScaleCrop>false</ScaleCrop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fjy</dc:creator>
  <cp:lastModifiedBy>高 星河</cp:lastModifiedBy>
  <cp:revision>19</cp:revision>
  <dcterms:created xsi:type="dcterms:W3CDTF">2014-10-29T12:08:00Z</dcterms:created>
  <dcterms:modified xsi:type="dcterms:W3CDTF">2022-12-14T12:21:00Z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6D795F2F00EA4F2B9A5FB0B344BADB9D</vt:lpwstr>
  </property>
</Properties>
</file>